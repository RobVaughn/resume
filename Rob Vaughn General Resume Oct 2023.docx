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72A4" w:rsidP="0F294584" w:rsidRDefault="0F294584" w14:paraId="013ED074" w14:textId="77777777">
      <w:pPr>
        <w:pageBreakBefore/>
        <w:spacing w:before="0" w:after="29" w:line="100" w:lineRule="atLeast"/>
        <w:jc w:val="center"/>
        <w:rPr>
          <w:rFonts w:ascii="Cambria" w:hAnsi="Cambria" w:eastAsia="Cambria" w:cs="Cambria"/>
          <w:b/>
          <w:bCs/>
          <w:color w:val="000000" w:themeColor="text1"/>
          <w:sz w:val="32"/>
          <w:szCs w:val="32"/>
        </w:rPr>
      </w:pPr>
      <w:r w:rsidRPr="0F294584">
        <w:rPr>
          <w:rFonts w:ascii="Cambria" w:hAnsi="Cambria" w:eastAsia="Cambria" w:cs="Cambria"/>
          <w:b/>
          <w:bCs/>
          <w:color w:val="000000" w:themeColor="text1"/>
          <w:sz w:val="32"/>
          <w:szCs w:val="32"/>
        </w:rPr>
        <w:t>Rob Vaughn</w:t>
      </w:r>
    </w:p>
    <w:p w:rsidR="005B72A4" w:rsidP="0F294584" w:rsidRDefault="00AC6F70" w14:paraId="367DC4EE" w14:textId="727B48CD">
      <w:pPr>
        <w:spacing w:before="0" w:after="29" w:line="100" w:lineRule="atLeast"/>
        <w:jc w:val="center"/>
        <w:rPr>
          <w:rFonts w:ascii="Arial" w:hAnsi="Arial" w:cs="Garamond"/>
          <w:color w:val="000000" w:themeColor="text1"/>
          <w:sz w:val="24"/>
          <w:szCs w:val="24"/>
        </w:rPr>
      </w:pPr>
      <w:hyperlink r:id="R0087f616be804697">
        <w:r w:rsidRPr="4C440694" w:rsidR="4C440694">
          <w:rPr>
            <w:rStyle w:val="Hyperlink"/>
            <w:rFonts w:ascii="Arial" w:hAnsi="Arial"/>
            <w:sz w:val="24"/>
            <w:szCs w:val="24"/>
          </w:rPr>
          <w:t>RobVaughn@gmail.com</w:t>
        </w:r>
      </w:hyperlink>
      <w:r w:rsidRPr="4C440694" w:rsidR="4C440694">
        <w:rPr>
          <w:rFonts w:ascii="Arial" w:hAnsi="Arial" w:eastAsia="Roboto" w:cs="Garamond"/>
          <w:color w:val="000000" w:themeColor="text1" w:themeTint="FF" w:themeShade="FF"/>
          <w:sz w:val="24"/>
          <w:szCs w:val="24"/>
        </w:rPr>
        <w:t xml:space="preserve"> | </w:t>
      </w:r>
      <w:r w:rsidRPr="4C440694" w:rsidR="4C440694">
        <w:rPr>
          <w:rFonts w:ascii="Arial" w:hAnsi="Arial" w:cs="Garamond"/>
          <w:color w:val="000000" w:themeColor="text1" w:themeTint="FF" w:themeShade="FF"/>
          <w:sz w:val="24"/>
          <w:szCs w:val="24"/>
        </w:rPr>
        <w:t>971-413-0528</w:t>
      </w:r>
    </w:p>
    <w:p w:rsidR="005B72A4" w:rsidP="0F294584" w:rsidRDefault="00AC6F70" w14:paraId="672A6659" w14:textId="29922597">
      <w:pPr>
        <w:spacing w:before="0" w:after="29" w:line="100" w:lineRule="atLeast"/>
        <w:ind w:right="0"/>
        <w:jc w:val="center"/>
        <w:rPr>
          <w:rFonts w:ascii="Garamond" w:hAnsi="Garamond" w:eastAsia="Roboto" w:cs="Garamond"/>
          <w:b/>
          <w:bCs/>
          <w:color w:val="000000"/>
          <w:sz w:val="24"/>
          <w:szCs w:val="24"/>
        </w:rPr>
      </w:pPr>
      <w:hyperlink w:anchor="_blank" r:id="rId6">
        <w:r w:rsidRPr="0F294584" w:rsidR="0F294584">
          <w:rPr>
            <w:rStyle w:val="Hyperlink"/>
            <w:rFonts w:ascii="Arial" w:hAnsi="Arial"/>
            <w:sz w:val="24"/>
            <w:szCs w:val="24"/>
          </w:rPr>
          <w:t>https://robvaughn.github.io</w:t>
        </w:r>
      </w:hyperlink>
      <w:r w:rsidRPr="0F294584" w:rsidR="0F294584">
        <w:rPr>
          <w:rFonts w:ascii="Arial" w:hAnsi="Arial" w:eastAsia="Roboto" w:cs="Garamond"/>
          <w:b/>
          <w:bCs/>
          <w:color w:val="000000" w:themeColor="text1"/>
          <w:sz w:val="24"/>
          <w:szCs w:val="24"/>
        </w:rPr>
        <w:t xml:space="preserve"> </w:t>
      </w:r>
      <w:r w:rsidRPr="0F294584" w:rsidR="0F294584">
        <w:rPr>
          <w:rFonts w:ascii="Arial" w:hAnsi="Arial" w:eastAsia="Roboto" w:cs="Garamond"/>
          <w:color w:val="000000" w:themeColor="text1"/>
          <w:sz w:val="24"/>
          <w:szCs w:val="24"/>
        </w:rPr>
        <w:t>|</w:t>
      </w:r>
      <w:r w:rsidRPr="0F294584" w:rsidR="0F294584">
        <w:rPr>
          <w:rFonts w:ascii="Arial" w:hAnsi="Arial" w:eastAsia="Roboto" w:cs="Garamond"/>
          <w:b/>
          <w:bCs/>
          <w:color w:val="000000" w:themeColor="text1"/>
          <w:sz w:val="24"/>
          <w:szCs w:val="24"/>
        </w:rPr>
        <w:t xml:space="preserve"> </w:t>
      </w:r>
      <w:hyperlink w:anchor="_blank" r:id="rId7">
        <w:r w:rsidRPr="0F294584" w:rsidR="0F294584">
          <w:rPr>
            <w:rStyle w:val="Hyperlink"/>
            <w:rFonts w:ascii="Arial" w:hAnsi="Arial"/>
            <w:sz w:val="24"/>
            <w:szCs w:val="24"/>
          </w:rPr>
          <w:t>https://linkedin.com/in/robvaughn</w:t>
        </w:r>
      </w:hyperlink>
    </w:p>
    <w:p w:rsidR="005B72A4" w:rsidP="3EA1233F" w:rsidRDefault="77559F75" w14:paraId="08423271" w14:textId="170315C4">
      <w:pPr>
        <w:shd w:val="clear" w:color="auto" w:fill="FFFFFF" w:themeFill="background1"/>
        <w:spacing w:after="80" w:line="100" w:lineRule="atLeast"/>
        <w:ind w:right="0"/>
        <w:rPr>
          <w:rFonts w:ascii="Garamond" w:hAnsi="Garamond" w:eastAsia="Roboto" w:cs="Garamond"/>
          <w:b w:val="1"/>
          <w:bCs w:val="1"/>
          <w:color w:val="000000"/>
          <w:sz w:val="28"/>
          <w:szCs w:val="28"/>
        </w:rPr>
      </w:pPr>
      <w:bookmarkStart w:name="Bookmark8" w:id="512900790"/>
      <w:r w:rsidRPr="3EA1233F" w:rsidR="3EA1233F">
        <w:rPr>
          <w:rFonts w:ascii="Garamond" w:hAnsi="Garamond" w:eastAsia="Roboto" w:cs="Garamond"/>
          <w:b w:val="1"/>
          <w:bCs w:val="1"/>
          <w:color w:val="000000" w:themeColor="text1" w:themeTint="FF" w:themeShade="FF"/>
          <w:sz w:val="28"/>
          <w:szCs w:val="28"/>
        </w:rPr>
        <w:t>About</w:t>
      </w:r>
      <w:bookmarkEnd w:id="512900790"/>
    </w:p>
    <w:p w:rsidR="3EA1233F" w:rsidP="3EA1233F" w:rsidRDefault="3EA1233F" w14:paraId="5C3A44DC" w14:textId="6AE6A3B8">
      <w:pPr>
        <w:pStyle w:val="Normal"/>
        <w:widowControl w:val="0"/>
        <w:spacing w:before="0" w:after="160" w:line="100" w:lineRule="atLeast"/>
        <w:ind w:right="0"/>
        <w:rPr>
          <w:rFonts w:ascii="Verdana" w:hAnsi="Verdana" w:eastAsia="Verdana" w:cs="Verdana"/>
          <w:noProof w:val="0"/>
          <w:color w:val="auto"/>
          <w:sz w:val="18"/>
          <w:szCs w:val="18"/>
          <w:lang w:val="en"/>
        </w:rPr>
      </w:pPr>
      <w:r w:rsidRPr="3EA1233F" w:rsidR="3EA1233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"/>
        </w:rPr>
        <w:t>Experienced with product and project management; quality assurance and testing; software &amp; web architecture, development, design, coding; hardware specification, deployment, maintenance and support; security audits and pen testing across a wide range of platforms for companies of all sizes: from Fortune 50 (ADP, Intel, HP), mid-sized (AM&amp;A), startups (Pheedo, NatMsg, MYBv, PassEdge), independent businesses (GEMM) and as a business owner (The Sound-O-Mat.)</w:t>
      </w:r>
    </w:p>
    <w:p w:rsidR="005B72A4" w:rsidP="4C440694" w:rsidRDefault="00AC6F70" w14:paraId="353DDB51" w14:textId="0AB9C6C5">
      <w:pPr>
        <w:shd w:val="clear" w:color="auto" w:fill="FFFFFF" w:themeFill="background1"/>
        <w:tabs>
          <w:tab w:val="left" w:leader="none" w:pos="130"/>
        </w:tabs>
        <w:spacing w:before="160" w:after="160" w:line="100" w:lineRule="atLeast"/>
        <w:ind w:right="0"/>
        <w:rPr>
          <w:rFonts w:ascii="Garamond" w:hAnsi="Garamond" w:eastAsia="Roboto" w:cs="Garamond"/>
          <w:b w:val="1"/>
          <w:bCs w:val="1"/>
          <w:color w:val="000000" w:themeColor="text1" w:themeTint="FF" w:themeShade="FF"/>
          <w:sz w:val="28"/>
          <w:szCs w:val="28"/>
        </w:rPr>
      </w:pPr>
      <w:bookmarkStart w:name="Bookmark4" w:id="1298579252"/>
      <w:r w:rsidRPr="4C440694" w:rsidR="4C440694">
        <w:rPr>
          <w:rFonts w:ascii="Garamond" w:hAnsi="Garamond" w:eastAsia="Roboto" w:cs="Garamond"/>
          <w:b w:val="1"/>
          <w:bCs w:val="1"/>
          <w:color w:val="000000" w:themeColor="text1" w:themeTint="FF" w:themeShade="FF"/>
          <w:sz w:val="28"/>
          <w:szCs w:val="28"/>
        </w:rPr>
        <w:t>Current &amp; Recent Experience</w:t>
      </w:r>
      <w:bookmarkStart w:name="docs-internal-guid-08220ca4-0b1d-a3e0-96" w:id="0"/>
      <w:bookmarkEnd w:id="0"/>
      <w:bookmarkEnd w:id="1298579252"/>
    </w:p>
    <w:p w:rsidR="27D99D2C" w:rsidP="3EA1233F" w:rsidRDefault="27D99D2C" w14:paraId="2A2DF474" w14:textId="1200DE41">
      <w:pPr>
        <w:shd w:val="clear" w:color="auto" w:fill="FFFFFF" w:themeFill="background1"/>
        <w:tabs>
          <w:tab w:val="left" w:leader="none" w:pos="8280"/>
        </w:tabs>
        <w:spacing w:before="0" w:beforeAutospacing="off" w:after="0" w:afterAutospacing="off" w:line="100" w:lineRule="atLeast"/>
        <w:ind w:right="0"/>
        <w:rPr>
          <w:rStyle w:val="DefaultParagraphFont0"/>
          <w:rFonts w:ascii="Verdana" w:hAnsi="Verdana" w:eastAsia="Roboto" w:cs="Verdana"/>
          <w:color w:val="000000" w:themeColor="text1" w:themeTint="FF" w:themeShade="FF"/>
          <w:sz w:val="20"/>
          <w:szCs w:val="20"/>
        </w:rPr>
      </w:pPr>
      <w:r w:rsidRPr="3EA1233F" w:rsidR="3EA1233F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  <w:sz w:val="20"/>
          <w:szCs w:val="20"/>
        </w:rPr>
        <w:t>Software &amp; Security Consulting | freelance</w:t>
      </w:r>
      <w:r>
        <w:tab/>
      </w:r>
      <w:r w:rsidRPr="3EA1233F" w:rsidR="3EA1233F">
        <w:rPr>
          <w:rStyle w:val="DefaultParagraphFont0"/>
          <w:rFonts w:ascii="Verdana" w:hAnsi="Verdana" w:eastAsia="Roboto" w:cs="Verdana"/>
          <w:color w:val="000000" w:themeColor="text1" w:themeTint="FF" w:themeShade="FF"/>
          <w:sz w:val="20"/>
          <w:szCs w:val="20"/>
        </w:rPr>
        <w:t>1996-current (periodic)</w:t>
      </w:r>
    </w:p>
    <w:p w:rsidR="005B72A4" w:rsidP="3EA1233F" w:rsidRDefault="00AC6F70" w14:paraId="7E8320B3" w14:textId="27EE720E">
      <w:pPr>
        <w:pStyle w:val="Normal"/>
        <w:tabs>
          <w:tab w:val="left" w:pos="287"/>
          <w:tab w:val="left" w:pos="9365"/>
        </w:tabs>
        <w:bidi w:val="0"/>
        <w:spacing w:before="120" w:beforeAutospacing="off" w:after="120" w:afterAutospacing="off" w:line="100" w:lineRule="atLeast"/>
        <w:ind w:left="0" w:right="0" w:firstLine="288"/>
        <w:rPr>
          <w:rStyle w:val="DefaultParagraphFont0"/>
          <w:rFonts w:ascii="Merriweather" w:hAnsi="Merriweather" w:eastAsia="Merriweather" w:cs="Merriweather"/>
          <w:color w:val="666666"/>
          <w:sz w:val="18"/>
          <w:szCs w:val="18"/>
        </w:rPr>
      </w:pPr>
      <w:r w:rsidRPr="3EA1233F" w:rsidR="3EA1233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"/>
        </w:rPr>
        <w:t>•</w:t>
      </w:r>
      <w:r w:rsidRPr="3EA1233F" w:rsidR="3EA1233F">
        <w:rPr>
          <w:rFonts w:ascii="Verdana" w:hAnsi="Verdana" w:eastAsia="Verdana" w:cs="Verdana"/>
          <w:noProof w:val="0"/>
          <w:color w:val="FFFFFF" w:themeColor="background1" w:themeTint="FF" w:themeShade="FF"/>
          <w:sz w:val="18"/>
          <w:szCs w:val="18"/>
          <w:lang w:val="en"/>
        </w:rPr>
        <w:t xml:space="preserve"> </w:t>
      </w:r>
      <w:r w:rsidRPr="3EA1233F" w:rsidR="3EA1233F">
        <w:rPr>
          <w:rStyle w:val="DefaultParagraphFont0"/>
          <w:rFonts w:ascii="Verdana" w:hAnsi="Verdana" w:eastAsia="Roboto" w:cs="Verdana"/>
          <w:b w:val="0"/>
          <w:bCs w:val="0"/>
          <w:i w:val="1"/>
          <w:iCs w:val="1"/>
          <w:color w:val="000000" w:themeColor="text1" w:themeTint="FF" w:themeShade="FF"/>
        </w:rPr>
        <w:t xml:space="preserve">Music Website Design, Development &amp; Hosting </w:t>
      </w:r>
      <w:r w:rsidRPr="3EA1233F" w:rsidR="3EA1233F">
        <w:rPr>
          <w:rStyle w:val="DefaultParagraphFont0"/>
          <w:rFonts w:ascii="Verdana" w:hAnsi="Verdana" w:eastAsia="Roboto" w:cs="Verdana"/>
          <w:b w:val="0"/>
          <w:bCs w:val="0"/>
          <w:color w:val="000000" w:themeColor="text1" w:themeTint="FF" w:themeShade="FF"/>
        </w:rPr>
        <w:t>|</w:t>
      </w:r>
      <w:r w:rsidRPr="3EA1233F" w:rsidR="3EA1233F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 xml:space="preserve"> </w:t>
      </w:r>
      <w:r w:rsidRPr="3EA1233F" w:rsidR="3EA1233F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>1998-current (periodic)</w:t>
      </w:r>
    </w:p>
    <w:p w:rsidR="005B72A4" w:rsidP="3EA1233F" w:rsidRDefault="00AC6F70" w14:paraId="2CEDAB0F" w14:textId="7F4DE097">
      <w:pPr>
        <w:pStyle w:val="Normal"/>
        <w:tabs>
          <w:tab w:val="left" w:leader="none" w:pos="287"/>
        </w:tabs>
        <w:bidi w:val="0"/>
        <w:spacing w:before="0" w:beforeAutospacing="off" w:after="0" w:afterAutospacing="off" w:line="312" w:lineRule="auto"/>
        <w:ind w:left="288" w:right="0"/>
        <w:jc w:val="left"/>
        <w:rPr>
          <w:rFonts w:ascii="Verdana" w:hAnsi="Verdana" w:eastAsia="Roboto" w:cs="Verdana"/>
          <w:color w:val="000000" w:themeColor="text1" w:themeTint="FF" w:themeShade="FF"/>
        </w:rPr>
      </w:pPr>
      <w:r w:rsidRPr="3EA1233F" w:rsidR="3EA1233F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>Development of mobile-forward / dynamic design websites for musicians/bands including coding, registration /</w:t>
      </w:r>
      <w:r>
        <w:br/>
      </w:r>
      <w:r w:rsidRPr="3EA1233F" w:rsidR="3EA1233F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>hosting, photography and image production, live gig listings, dynamic content generation, archives, social media</w:t>
      </w:r>
      <w:r>
        <w:br/>
      </w:r>
      <w:r w:rsidRPr="3EA1233F" w:rsidR="3EA1233F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>integration, SEO optimization, JSON &amp; Open Graph specs, search engine submission, monitoring and testing.</w:t>
      </w:r>
    </w:p>
    <w:p w:rsidR="005B72A4" w:rsidP="3EA1233F" w:rsidRDefault="00AC6F70" w14:paraId="0D87A22B" w14:textId="697A6061">
      <w:pPr>
        <w:pStyle w:val="Normal"/>
        <w:spacing w:before="40" w:beforeAutospacing="off" w:after="120" w:afterAutospacing="off" w:line="100" w:lineRule="atLeast"/>
        <w:ind w:left="288" w:firstLine="288"/>
        <w:rPr>
          <w:rStyle w:val="DefaultParagraphFont0"/>
          <w:rFonts w:ascii="Verdana" w:hAnsi="Verdana" w:eastAsia="Roboto" w:cs="Verdana"/>
          <w:color w:val="000000"/>
        </w:rPr>
      </w:pPr>
      <w:r w:rsidRPr="3EA1233F" w:rsidR="3EA123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"/>
        </w:rPr>
        <w:t>◦</w:t>
      </w:r>
      <w:r w:rsidRPr="3EA1233F" w:rsidR="3EA1233F">
        <w:rPr>
          <w:rFonts w:ascii="Verdana" w:hAnsi="Verdana" w:eastAsia="Verdana" w:cs="Verdana"/>
          <w:noProof w:val="0"/>
          <w:color w:val="FFFFFF" w:themeColor="background1" w:themeTint="FF" w:themeShade="FF"/>
          <w:sz w:val="18"/>
          <w:szCs w:val="18"/>
          <w:lang w:val="en"/>
        </w:rPr>
        <w:t xml:space="preserve"> </w:t>
      </w:r>
      <w:r w:rsidRPr="3EA1233F" w:rsidR="3EA1233F">
        <w:rPr>
          <w:rFonts w:ascii="Verdana" w:hAnsi="Verdana" w:eastAsia="Roboto" w:cs="Verdana"/>
          <w:color w:val="000000" w:themeColor="text1" w:themeTint="FF" w:themeShade="FF"/>
        </w:rPr>
        <w:t xml:space="preserve">Customized Mobirise / templates with PHP, JavaScript, HTML5/CSS3 on Windows, Linux / shell, Gimp, </w:t>
      </w:r>
      <w:r>
        <w:tab/>
      </w:r>
      <w:r>
        <w:br/>
      </w:r>
      <w:r>
        <w:tab/>
      </w:r>
      <w:r w:rsidRPr="3EA1233F" w:rsidR="3EA1233F">
        <w:rPr>
          <w:rFonts w:ascii="Verdana" w:hAnsi="Verdana" w:eastAsia="Roboto" w:cs="Verdana"/>
          <w:color w:val="000000" w:themeColor="text1" w:themeTint="FF" w:themeShade="FF"/>
        </w:rPr>
        <w:t xml:space="preserve">   Inkscape</w:t>
      </w:r>
    </w:p>
    <w:p w:rsidR="005B72A4" w:rsidP="3EA1233F" w:rsidRDefault="00AC6F70" w14:paraId="21392259" w14:textId="254611BF">
      <w:pPr>
        <w:pStyle w:val="Normal"/>
        <w:tabs>
          <w:tab w:val="left" w:pos="287"/>
          <w:tab w:val="left" w:pos="9365"/>
        </w:tabs>
        <w:bidi w:val="0"/>
        <w:spacing w:before="240" w:beforeAutospacing="off" w:after="120" w:afterAutospacing="off" w:line="100" w:lineRule="atLeast"/>
        <w:ind w:right="0" w:firstLine="280"/>
        <w:rPr>
          <w:rFonts w:ascii="Verdana" w:hAnsi="Verdana" w:eastAsia="Roboto" w:cs="Verdana"/>
          <w:color w:val="000000"/>
        </w:rPr>
      </w:pPr>
      <w:r w:rsidRPr="3EA1233F" w:rsidR="3EA1233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"/>
        </w:rPr>
        <w:t>•</w:t>
      </w:r>
      <w:r w:rsidRPr="3EA1233F" w:rsidR="3EA1233F">
        <w:rPr>
          <w:rFonts w:ascii="Verdana" w:hAnsi="Verdana" w:eastAsia="Verdana" w:cs="Verdana"/>
          <w:noProof w:val="0"/>
          <w:color w:val="FFFFFF" w:themeColor="background1" w:themeTint="FF" w:themeShade="FF"/>
          <w:sz w:val="18"/>
          <w:szCs w:val="18"/>
          <w:lang w:val="en"/>
        </w:rPr>
        <w:t xml:space="preserve"> </w:t>
      </w:r>
      <w:r w:rsidRPr="3EA1233F" w:rsidR="3EA1233F">
        <w:rPr>
          <w:rStyle w:val="DefaultParagraphFont0"/>
          <w:rFonts w:ascii="Verdana" w:hAnsi="Verdana" w:eastAsia="Roboto" w:cs="Verdana"/>
          <w:b w:val="0"/>
          <w:bCs w:val="0"/>
          <w:i w:val="1"/>
          <w:iCs w:val="1"/>
          <w:color w:val="000000" w:themeColor="text1" w:themeTint="FF" w:themeShade="FF"/>
        </w:rPr>
        <w:t xml:space="preserve">E-Commerce Developer | GEMM Online Music Marketplace, La Jolla, CA </w:t>
      </w:r>
      <w:r w:rsidRPr="3EA1233F" w:rsidR="3EA1233F">
        <w:rPr>
          <w:rStyle w:val="DefaultParagraphFont0"/>
          <w:rFonts w:ascii="Verdana" w:hAnsi="Verdana" w:eastAsia="Roboto" w:cs="Verdana"/>
          <w:b w:val="0"/>
          <w:bCs w:val="0"/>
          <w:color w:val="000000" w:themeColor="text1" w:themeTint="FF" w:themeShade="FF"/>
        </w:rPr>
        <w:t>|</w:t>
      </w:r>
      <w:r w:rsidRPr="3EA1233F" w:rsidR="3EA1233F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 xml:space="preserve"> </w:t>
      </w:r>
      <w:r w:rsidRPr="3EA1233F" w:rsidR="3EA1233F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>1998-2016 (periodic)</w:t>
      </w:r>
    </w:p>
    <w:p w:rsidR="005B72A4" w:rsidP="3EA1233F" w:rsidRDefault="00AC6F70" w14:paraId="565EEA11" w14:textId="77777777">
      <w:pPr>
        <w:shd w:val="clear" w:color="auto" w:fill="FFFFFF" w:themeFill="background1"/>
        <w:spacing w:before="0" w:after="0" w:afterAutospacing="off" w:line="100" w:lineRule="atLeast"/>
        <w:ind w:left="280" w:right="0"/>
        <w:rPr>
          <w:rFonts w:ascii="Verdana" w:hAnsi="Verdana" w:eastAsia="Roboto" w:cs="Verdana"/>
          <w:color w:val="000000"/>
        </w:rPr>
      </w:pPr>
      <w:r w:rsidRPr="3EA1233F" w:rsidR="3EA1233F">
        <w:rPr>
          <w:rFonts w:ascii="Verdana" w:hAnsi="Verdana" w:eastAsia="Roboto" w:cs="Verdana"/>
          <w:color w:val="000000" w:themeColor="text1" w:themeTint="FF" w:themeShade="FF"/>
        </w:rPr>
        <w:t>Front-end UI/UX design, custo</w:t>
      </w:r>
      <w:r w:rsidRPr="3EA1233F" w:rsidR="3EA1233F">
        <w:rPr>
          <w:rFonts w:ascii="Verdana" w:hAnsi="Verdana" w:eastAsia="Roboto" w:cs="Verdana"/>
          <w:color w:val="000000" w:themeColor="text1" w:themeTint="FF" w:themeShade="FF"/>
        </w:rPr>
        <w:t>mization and automated testing. Back-end development &amp; debugging, including credit card processing, inventory management and reporting. Systems administration and automation of maintenance.</w:t>
      </w:r>
    </w:p>
    <w:p w:rsidR="70043F38" w:rsidP="3EA1233F" w:rsidRDefault="2A67A332" w14:paraId="47F0E1EA" w14:textId="41ED725B">
      <w:pPr>
        <w:pStyle w:val="Normal"/>
        <w:spacing w:before="40" w:beforeAutospacing="off" w:after="120" w:afterAutospacing="off" w:line="100" w:lineRule="atLeast"/>
        <w:ind w:left="288" w:firstLine="288"/>
        <w:rPr>
          <w:rStyle w:val="DefaultParagraphFont0"/>
          <w:rFonts w:ascii="Verdana" w:hAnsi="Verdana" w:eastAsia="Roboto" w:cs="Verdana"/>
          <w:color w:val="000000" w:themeColor="text1"/>
        </w:rPr>
      </w:pPr>
      <w:r w:rsidRPr="3EA1233F" w:rsidR="3EA123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"/>
        </w:rPr>
        <w:t>◦</w:t>
      </w:r>
      <w:r w:rsidRPr="3EA1233F" w:rsidR="3EA1233F">
        <w:rPr>
          <w:rFonts w:ascii="Verdana" w:hAnsi="Verdana" w:eastAsia="Verdana" w:cs="Verdana"/>
          <w:noProof w:val="0"/>
          <w:color w:val="FFFFFF" w:themeColor="background1" w:themeTint="FF" w:themeShade="FF"/>
          <w:sz w:val="18"/>
          <w:szCs w:val="18"/>
          <w:lang w:val="en"/>
        </w:rPr>
        <w:t xml:space="preserve"> </w:t>
      </w:r>
      <w:r w:rsidRPr="3EA1233F" w:rsidR="3EA1233F">
        <w:rPr>
          <w:rFonts w:ascii="Verdana" w:hAnsi="Verdana" w:eastAsia="Roboto" w:cs="Verdana"/>
          <w:color w:val="000000" w:themeColor="text1" w:themeTint="FF" w:themeShade="FF"/>
        </w:rPr>
        <w:t>Linux with Perl, PHP, JavaScript / jQuery, Python, shell, CSS / Sass</w:t>
      </w:r>
    </w:p>
    <w:p w:rsidR="005B72A4" w:rsidP="3EA1233F" w:rsidRDefault="00AC6F70" w14:paraId="47D9B64C" w14:textId="215CF505">
      <w:pPr>
        <w:pStyle w:val="Normal"/>
        <w:tabs>
          <w:tab w:val="left" w:pos="287"/>
          <w:tab w:val="left" w:pos="9365"/>
        </w:tabs>
        <w:bidi w:val="0"/>
        <w:spacing w:before="240" w:beforeAutospacing="off" w:after="120" w:afterAutospacing="off" w:line="100" w:lineRule="atLeast"/>
        <w:ind w:right="0" w:firstLine="288"/>
        <w:rPr>
          <w:rFonts w:ascii="Verdana" w:hAnsi="Verdana" w:eastAsia="Roboto" w:cs="Verdana"/>
          <w:color w:val="000000"/>
        </w:rPr>
      </w:pPr>
      <w:r w:rsidRPr="3EA1233F" w:rsidR="3EA1233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"/>
        </w:rPr>
        <w:t>•</w:t>
      </w:r>
      <w:r w:rsidRPr="3EA1233F" w:rsidR="3EA1233F">
        <w:rPr>
          <w:rFonts w:ascii="Verdana" w:hAnsi="Verdana" w:eastAsia="Verdana" w:cs="Verdana"/>
          <w:noProof w:val="0"/>
          <w:color w:val="FFFFFF" w:themeColor="background1" w:themeTint="FF" w:themeShade="FF"/>
          <w:sz w:val="18"/>
          <w:szCs w:val="18"/>
          <w:lang w:val="en"/>
        </w:rPr>
        <w:t xml:space="preserve"> </w:t>
      </w:r>
      <w:r w:rsidRPr="3EA1233F" w:rsidR="3EA1233F">
        <w:rPr>
          <w:rStyle w:val="DefaultParagraphFont0"/>
          <w:rFonts w:ascii="Verdana" w:hAnsi="Verdana" w:eastAsia="Roboto" w:cs="Verdana"/>
          <w:b w:val="0"/>
          <w:bCs w:val="0"/>
          <w:i w:val="1"/>
          <w:iCs w:val="1"/>
          <w:color w:val="000000" w:themeColor="text1" w:themeTint="FF" w:themeShade="FF"/>
        </w:rPr>
        <w:t>Security Auditor | ADP Dealer Services, Portland OR |</w:t>
      </w:r>
      <w:r w:rsidRPr="3EA1233F" w:rsidR="3EA1233F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 xml:space="preserve"> </w:t>
      </w:r>
      <w:r w:rsidRPr="3EA1233F" w:rsidR="3EA1233F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>2010</w:t>
      </w:r>
    </w:p>
    <w:p w:rsidR="005B72A4" w:rsidP="3EA1233F" w:rsidRDefault="00AC6F70" w14:paraId="6DC85F55" w14:textId="3D3C5B97">
      <w:pPr>
        <w:shd w:val="clear" w:color="auto" w:fill="FFFFFF" w:themeFill="background1"/>
        <w:spacing w:before="0" w:after="0" w:afterAutospacing="off" w:line="100" w:lineRule="atLeast"/>
        <w:ind w:left="288" w:right="0"/>
        <w:rPr>
          <w:rFonts w:ascii="Verdana" w:hAnsi="Verdana" w:eastAsia="Roboto" w:cs="Verdana"/>
          <w:color w:val="000000"/>
        </w:rPr>
      </w:pPr>
      <w:r w:rsidRPr="3EA1233F" w:rsidR="3EA1233F">
        <w:rPr>
          <w:rFonts w:ascii="Verdana" w:hAnsi="Verdana" w:eastAsia="Roboto" w:cs="Verdana"/>
          <w:color w:val="000000" w:themeColor="text1" w:themeTint="FF" w:themeShade="FF"/>
        </w:rPr>
        <w:t xml:space="preserve">Server-side security analysis and review, penetration testing and patches. Deployed updated security and user </w:t>
      </w:r>
      <w:r>
        <w:tab/>
      </w:r>
      <w:r w:rsidRPr="3EA1233F" w:rsidR="3EA1233F">
        <w:rPr>
          <w:rFonts w:ascii="Verdana" w:hAnsi="Verdana" w:eastAsia="Roboto" w:cs="Verdana"/>
          <w:color w:val="000000" w:themeColor="text1" w:themeTint="FF" w:themeShade="FF"/>
        </w:rPr>
        <w:t>support infrastructure across Linux, Windows and legacy server product lines. Authored Security Compliance and Planning documents for 2010-2014.</w:t>
      </w:r>
    </w:p>
    <w:p w:rsidR="005B72A4" w:rsidP="3EA1233F" w:rsidRDefault="00AC6F70" w14:paraId="40187466" w14:textId="41BA7514">
      <w:pPr>
        <w:pStyle w:val="Normal"/>
        <w:spacing w:before="40" w:beforeAutospacing="off" w:after="120" w:afterAutospacing="off" w:line="100" w:lineRule="atLeast"/>
        <w:ind w:left="288" w:firstLine="288"/>
        <w:rPr>
          <w:rStyle w:val="DefaultParagraphFont0"/>
          <w:rFonts w:ascii="Verdana" w:hAnsi="Verdana" w:eastAsia="Roboto" w:cs="Verdana"/>
          <w:color w:val="000000"/>
        </w:rPr>
      </w:pPr>
      <w:r w:rsidRPr="3EA1233F" w:rsidR="3EA123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"/>
        </w:rPr>
        <w:t>◦</w:t>
      </w:r>
      <w:r w:rsidRPr="3EA1233F" w:rsidR="3EA1233F">
        <w:rPr>
          <w:rFonts w:ascii="Verdana" w:hAnsi="Verdana" w:eastAsia="Verdana" w:cs="Verdana"/>
          <w:noProof w:val="0"/>
          <w:color w:val="FFFFFF" w:themeColor="background1" w:themeTint="FF" w:themeShade="FF"/>
          <w:sz w:val="18"/>
          <w:szCs w:val="18"/>
          <w:lang w:val="en"/>
        </w:rPr>
        <w:t xml:space="preserve"> </w:t>
      </w:r>
      <w:r w:rsidRPr="3EA1233F" w:rsidR="3EA1233F">
        <w:rPr>
          <w:rFonts w:ascii="Verdana" w:hAnsi="Verdana" w:eastAsia="Roboto" w:cs="Verdana"/>
          <w:color w:val="000000" w:themeColor="text1" w:themeTint="FF" w:themeShade="FF"/>
        </w:rPr>
        <w:t>CentOS / RedHat, Windows, VMWare ESX on Intel; DEC Alpha / Tru64 Unix</w:t>
      </w:r>
    </w:p>
    <w:p w:rsidR="005B72A4" w:rsidP="3EA1233F" w:rsidRDefault="00AC6F70" w14:paraId="54B70331" w14:textId="10AC1038">
      <w:pPr>
        <w:pStyle w:val="Normal"/>
        <w:tabs>
          <w:tab w:val="left" w:pos="287"/>
          <w:tab w:val="left" w:pos="9365"/>
        </w:tabs>
        <w:bidi w:val="0"/>
        <w:spacing w:before="240" w:beforeAutospacing="off" w:after="120" w:afterAutospacing="off" w:line="100" w:lineRule="atLeast"/>
        <w:ind w:right="0" w:firstLine="288"/>
        <w:rPr>
          <w:rFonts w:ascii="Verdana" w:hAnsi="Verdana" w:eastAsia="Roboto" w:cs="Verdana"/>
          <w:color w:val="000000"/>
        </w:rPr>
      </w:pPr>
      <w:r w:rsidRPr="3EA1233F" w:rsidR="3EA1233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"/>
        </w:rPr>
        <w:t>•</w:t>
      </w:r>
      <w:r w:rsidRPr="3EA1233F" w:rsidR="3EA1233F">
        <w:rPr>
          <w:rFonts w:ascii="Verdana" w:hAnsi="Verdana" w:eastAsia="Verdana" w:cs="Verdana"/>
          <w:noProof w:val="0"/>
          <w:color w:val="FFFFFF" w:themeColor="background1" w:themeTint="FF" w:themeShade="FF"/>
          <w:sz w:val="18"/>
          <w:szCs w:val="18"/>
          <w:lang w:val="en"/>
        </w:rPr>
        <w:t xml:space="preserve"> </w:t>
      </w:r>
      <w:r w:rsidRPr="3EA1233F" w:rsidR="3EA1233F">
        <w:rPr>
          <w:rStyle w:val="DefaultParagraphFont0"/>
          <w:rFonts w:ascii="Verdana" w:hAnsi="Verdana" w:eastAsia="Roboto" w:cs="Verdana"/>
          <w:b w:val="0"/>
          <w:bCs w:val="0"/>
          <w:i w:val="1"/>
          <w:iCs w:val="1"/>
          <w:color w:val="000000" w:themeColor="text1" w:themeTint="FF" w:themeShade="FF"/>
        </w:rPr>
        <w:t>E-Commerce Developer | Vitamart, Bath UK</w:t>
      </w:r>
      <w:r w:rsidRPr="3EA1233F" w:rsidR="3EA1233F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 xml:space="preserve"> |</w:t>
      </w:r>
      <w:r w:rsidRPr="3EA1233F" w:rsidR="3EA1233F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 xml:space="preserve"> 2009-2010</w:t>
      </w:r>
    </w:p>
    <w:p w:rsidR="005B72A4" w:rsidP="3EA1233F" w:rsidRDefault="00AC6F70" w14:paraId="325FED70" w14:textId="36EF90D4">
      <w:pPr>
        <w:shd w:val="clear" w:color="auto" w:fill="FFFFFF" w:themeFill="background1"/>
        <w:spacing w:before="0" w:after="0" w:afterAutospacing="off" w:line="100" w:lineRule="atLeast"/>
        <w:ind w:left="288" w:right="0"/>
        <w:rPr>
          <w:rFonts w:ascii="Verdana" w:hAnsi="Verdana" w:eastAsia="Roboto" w:cs="Verdana"/>
          <w:color w:val="000000"/>
        </w:rPr>
      </w:pPr>
      <w:r w:rsidRPr="3EA1233F" w:rsidR="3EA1233F">
        <w:rPr>
          <w:rFonts w:ascii="Verdana" w:hAnsi="Verdana" w:eastAsia="Roboto" w:cs="Verdana"/>
          <w:color w:val="000000" w:themeColor="text1" w:themeTint="FF" w:themeShade="FF"/>
        </w:rPr>
        <w:t>Converted old credit card processing system to Virtuemart. Updated site design, automated maintenance processes and tested Web interfaces.</w:t>
      </w:r>
    </w:p>
    <w:p w:rsidR="005B72A4" w:rsidP="3EA1233F" w:rsidRDefault="00AC6F70" w14:paraId="26EB9F95" w14:textId="3DD841BE">
      <w:pPr>
        <w:pStyle w:val="Normal"/>
        <w:spacing w:before="40" w:beforeAutospacing="off" w:after="120" w:afterAutospacing="off" w:line="100" w:lineRule="atLeast"/>
        <w:ind w:left="288" w:firstLine="288"/>
        <w:rPr>
          <w:rStyle w:val="DefaultParagraphFont0"/>
          <w:rFonts w:ascii="Verdana" w:hAnsi="Verdana" w:eastAsia="Roboto" w:cs="Verdana"/>
          <w:color w:val="000000"/>
        </w:rPr>
      </w:pPr>
      <w:r w:rsidRPr="3EA1233F" w:rsidR="3EA123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"/>
        </w:rPr>
        <w:t>◦</w:t>
      </w:r>
      <w:r w:rsidRPr="3EA1233F" w:rsidR="3EA1233F">
        <w:rPr>
          <w:rFonts w:ascii="Verdana" w:hAnsi="Verdana" w:eastAsia="Verdana" w:cs="Verdana"/>
          <w:noProof w:val="0"/>
          <w:color w:val="FFFFFF" w:themeColor="background1" w:themeTint="FF" w:themeShade="FF"/>
          <w:sz w:val="18"/>
          <w:szCs w:val="18"/>
          <w:lang w:val="en"/>
        </w:rPr>
        <w:t xml:space="preserve"> </w:t>
      </w:r>
      <w:r w:rsidRPr="3EA1233F" w:rsidR="3EA1233F">
        <w:rPr>
          <w:rFonts w:ascii="Verdana" w:hAnsi="Verdana" w:eastAsia="Roboto" w:cs="Verdana"/>
          <w:color w:val="000000" w:themeColor="text1" w:themeTint="FF" w:themeShade="FF"/>
        </w:rPr>
        <w:t>Linux with PHP, Joomla, Virtuemart, MySQL, shell</w:t>
      </w:r>
    </w:p>
    <w:p w:rsidR="005B72A4" w:rsidP="3EA1233F" w:rsidRDefault="00AC6F70" w14:paraId="395BA55F" w14:textId="1ED85B24">
      <w:pPr>
        <w:pStyle w:val="Normal"/>
        <w:tabs>
          <w:tab w:val="left" w:pos="287"/>
          <w:tab w:val="left" w:pos="9365"/>
        </w:tabs>
        <w:bidi w:val="0"/>
        <w:spacing w:before="240" w:beforeAutospacing="off" w:after="160" w:line="100" w:lineRule="atLeast"/>
        <w:ind w:right="0" w:firstLine="287"/>
        <w:rPr>
          <w:rFonts w:ascii="Verdana" w:hAnsi="Verdana" w:eastAsia="Roboto" w:cs="Verdana"/>
          <w:color w:val="000000"/>
        </w:rPr>
      </w:pPr>
      <w:r w:rsidRPr="3EA1233F" w:rsidR="3EA1233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"/>
        </w:rPr>
        <w:t>•</w:t>
      </w:r>
      <w:r w:rsidRPr="3EA1233F" w:rsidR="3EA1233F">
        <w:rPr>
          <w:rFonts w:ascii="Verdana" w:hAnsi="Verdana" w:eastAsia="Verdana" w:cs="Verdana"/>
          <w:noProof w:val="0"/>
          <w:color w:val="FFFFFF" w:themeColor="background1" w:themeTint="FF" w:themeShade="FF"/>
          <w:sz w:val="18"/>
          <w:szCs w:val="18"/>
          <w:lang w:val="en"/>
        </w:rPr>
        <w:t xml:space="preserve"> </w:t>
      </w:r>
      <w:r w:rsidRPr="3EA1233F" w:rsidR="3EA1233F">
        <w:rPr>
          <w:rStyle w:val="DefaultParagraphFont0"/>
          <w:rFonts w:ascii="Verdana" w:hAnsi="Verdana" w:eastAsia="Roboto" w:cs="Verdana"/>
          <w:b w:val="0"/>
          <w:bCs w:val="0"/>
          <w:i w:val="1"/>
          <w:iCs w:val="1"/>
          <w:color w:val="000000" w:themeColor="text1" w:themeTint="FF" w:themeShade="FF"/>
        </w:rPr>
        <w:t>Software Engineer | ADP Dealer Services, Portland OR</w:t>
      </w:r>
      <w:r w:rsidRPr="3EA1233F" w:rsidR="3EA1233F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 xml:space="preserve"> | </w:t>
      </w:r>
      <w:r w:rsidRPr="3EA1233F" w:rsidR="3EA1233F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>2009</w:t>
      </w:r>
    </w:p>
    <w:p w:rsidR="005B72A4" w:rsidP="3EA1233F" w:rsidRDefault="00AC6F70" w14:paraId="594B4D4F" w14:textId="77777777">
      <w:pPr>
        <w:shd w:val="clear" w:color="auto" w:fill="FFFFFF" w:themeFill="background1"/>
        <w:tabs>
          <w:tab w:val="left" w:pos="287"/>
          <w:tab w:val="left" w:pos="9365"/>
        </w:tabs>
        <w:spacing w:before="0" w:after="120" w:afterAutospacing="off" w:line="100" w:lineRule="atLeast"/>
        <w:ind w:right="0"/>
        <w:rPr>
          <w:rStyle w:val="DefaultParagraphFont0"/>
          <w:rFonts w:ascii="Verdana" w:hAnsi="Verdana" w:eastAsia="Roboto" w:cs="Verdana"/>
          <w:b w:val="1"/>
          <w:bCs w:val="1"/>
          <w:color w:val="000000"/>
        </w:rPr>
      </w:pPr>
      <w:r>
        <w:rPr>
          <w:rFonts w:ascii="Verdana" w:hAnsi="Verdana" w:eastAsia="Roboto" w:cs="Verdana"/>
          <w:color w:val="000000"/>
        </w:rPr>
        <w:tab/>
      </w:r>
      <w:r>
        <w:rPr>
          <w:rFonts w:ascii="Verdana" w:hAnsi="Verdana" w:eastAsia="Roboto" w:cs="Verdana"/>
          <w:color w:val="000000"/>
        </w:rPr>
        <w:t>Systems software development, including some dynamic conversion of PICK/Reality data to relational database.</w:t>
      </w:r>
    </w:p>
    <w:p w:rsidR="005B72A4" w:rsidP="3EA1233F" w:rsidRDefault="00AC6F70" w14:paraId="0DBDDAE0" w14:textId="03220E09">
      <w:pPr>
        <w:pStyle w:val="Normal"/>
        <w:tabs>
          <w:tab w:val="left" w:pos="287"/>
          <w:tab w:val="left" w:pos="9365"/>
        </w:tabs>
        <w:bidi w:val="0"/>
        <w:spacing w:before="240" w:beforeAutospacing="off" w:after="160" w:line="100" w:lineRule="atLeast"/>
        <w:ind w:right="0" w:firstLine="287"/>
        <w:rPr>
          <w:rFonts w:ascii="Verdana" w:hAnsi="Verdana" w:eastAsia="Roboto" w:cs="Verdana"/>
          <w:color w:val="000000"/>
        </w:rPr>
      </w:pPr>
      <w:r w:rsidRPr="3EA1233F" w:rsidR="3EA1233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"/>
        </w:rPr>
        <w:t>•</w:t>
      </w:r>
      <w:r w:rsidRPr="3EA1233F" w:rsidR="3EA1233F">
        <w:rPr>
          <w:rFonts w:ascii="Verdana" w:hAnsi="Verdana" w:eastAsia="Verdana" w:cs="Verdana"/>
          <w:noProof w:val="0"/>
          <w:color w:val="FFFFFF" w:themeColor="background1" w:themeTint="FF" w:themeShade="FF"/>
          <w:sz w:val="18"/>
          <w:szCs w:val="18"/>
          <w:lang w:val="en"/>
        </w:rPr>
        <w:t xml:space="preserve"> </w:t>
      </w:r>
      <w:r w:rsidRPr="3EA1233F" w:rsidR="3EA1233F">
        <w:rPr>
          <w:rStyle w:val="DefaultParagraphFont0"/>
          <w:rFonts w:ascii="Verdana" w:hAnsi="Verdana" w:eastAsia="Roboto" w:cs="Verdana"/>
          <w:b w:val="0"/>
          <w:bCs w:val="0"/>
          <w:i w:val="1"/>
          <w:iCs w:val="1"/>
          <w:color w:val="000000" w:themeColor="text1" w:themeTint="FF" w:themeShade="FF"/>
        </w:rPr>
        <w:t>QA Engineer | ADP Dealer Services, Portland OR</w:t>
      </w:r>
      <w:r w:rsidRPr="3EA1233F" w:rsidR="3EA1233F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 xml:space="preserve"> | </w:t>
      </w:r>
      <w:r w:rsidRPr="3EA1233F" w:rsidR="3EA1233F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>2001</w:t>
      </w:r>
    </w:p>
    <w:p w:rsidR="005B72A4" w:rsidP="3EA1233F" w:rsidRDefault="00AC6F70" w14:paraId="7E1573A0" w14:textId="77777777">
      <w:pPr>
        <w:shd w:val="clear" w:color="auto" w:fill="FFFFFF" w:themeFill="background1"/>
        <w:spacing w:before="0" w:after="0" w:afterAutospacing="off" w:line="100" w:lineRule="atLeast"/>
        <w:ind w:left="288" w:right="0"/>
        <w:rPr>
          <w:rFonts w:ascii="Verdana" w:hAnsi="Verdana" w:eastAsia="Roboto" w:cs="Verdana"/>
          <w:color w:val="000000"/>
        </w:rPr>
      </w:pPr>
      <w:r w:rsidRPr="3EA1233F" w:rsidR="3EA1233F">
        <w:rPr>
          <w:rFonts w:ascii="Verdana" w:hAnsi="Verdana" w:eastAsia="Roboto" w:cs="Verdana"/>
          <w:color w:val="000000" w:themeColor="text1" w:themeTint="FF" w:themeShade="FF"/>
        </w:rPr>
        <w:t>QA devel</w:t>
      </w:r>
      <w:r w:rsidRPr="3EA1233F" w:rsidR="3EA1233F">
        <w:rPr>
          <w:rFonts w:ascii="Verdana" w:hAnsi="Verdana" w:eastAsia="Roboto" w:cs="Verdana"/>
          <w:color w:val="000000" w:themeColor="text1" w:themeTint="FF" w:themeShade="FF"/>
        </w:rPr>
        <w:t>opment, testing and bug fixes for backport of system and new network utilities to meet release schedule from three week deficit.</w:t>
      </w:r>
    </w:p>
    <w:p w:rsidR="005B72A4" w:rsidP="3EA1233F" w:rsidRDefault="00AC6F70" w14:paraId="7D3B2A8C" w14:textId="0F9F139C">
      <w:pPr>
        <w:pStyle w:val="Normal"/>
        <w:spacing w:before="40" w:beforeAutospacing="off" w:after="160" w:line="100" w:lineRule="atLeast"/>
        <w:ind w:left="288" w:firstLine="288"/>
        <w:rPr>
          <w:rStyle w:val="DefaultParagraphFont0"/>
          <w:rFonts w:ascii="Verdana" w:hAnsi="Verdana" w:eastAsia="Roboto" w:cs="Verdana"/>
          <w:b w:val="1"/>
          <w:bCs w:val="1"/>
          <w:color w:val="000000"/>
        </w:rPr>
      </w:pPr>
      <w:r w:rsidRPr="3EA1233F" w:rsidR="3EA123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"/>
        </w:rPr>
        <w:t>◦</w:t>
      </w:r>
      <w:r w:rsidRPr="3EA1233F" w:rsidR="3EA1233F">
        <w:rPr>
          <w:rFonts w:ascii="Verdana" w:hAnsi="Verdana" w:eastAsia="Verdana" w:cs="Verdana"/>
          <w:noProof w:val="0"/>
          <w:color w:val="FFFFFF" w:themeColor="background1" w:themeTint="FF" w:themeShade="FF"/>
          <w:sz w:val="18"/>
          <w:szCs w:val="18"/>
          <w:lang w:val="en"/>
        </w:rPr>
        <w:t xml:space="preserve"> </w:t>
      </w:r>
      <w:r w:rsidRPr="3EA1233F" w:rsidR="3EA1233F">
        <w:rPr>
          <w:rFonts w:ascii="Verdana" w:hAnsi="Verdana" w:eastAsia="Roboto" w:cs="Verdana"/>
          <w:color w:val="000000" w:themeColor="text1" w:themeTint="FF" w:themeShade="FF"/>
        </w:rPr>
        <w:t>C, Perl, shell scripts, Log4j on DEC Alpha / Tru64 Unix; Motorola MV 88K / SYSV/88</w:t>
      </w:r>
    </w:p>
    <w:p w:rsidR="27D99D2C" w:rsidP="27D99D2C" w:rsidRDefault="27D99D2C" w14:paraId="65BDEAA1" w14:textId="01362E36">
      <w:pPr>
        <w:pStyle w:val="Normal"/>
        <w:spacing w:before="0" w:after="160" w:line="100" w:lineRule="atLeast"/>
        <w:ind w:left="0" w:firstLine="288"/>
        <w:rPr>
          <w:rFonts w:ascii="Verdana" w:hAnsi="Verdana" w:eastAsia="Roboto" w:cs="Verdana"/>
          <w:color w:val="000000" w:themeColor="text1" w:themeTint="FF" w:themeShade="FF"/>
        </w:rPr>
      </w:pPr>
      <w:r w:rsidRPr="3EA1233F" w:rsidR="3EA1233F">
        <w:rPr>
          <w:rFonts w:ascii="Verdana" w:hAnsi="Verdana" w:eastAsia="Roboto" w:cs="Verdana"/>
          <w:b w:val="1"/>
          <w:bCs w:val="1"/>
          <w:i w:val="1"/>
          <w:iCs w:val="1"/>
          <w:color w:val="000000" w:themeColor="text1" w:themeTint="FF" w:themeShade="FF"/>
        </w:rPr>
        <w:t>Additional experience available on request</w:t>
      </w:r>
      <w:r w:rsidRPr="3EA1233F" w:rsidR="3EA1233F">
        <w:rPr>
          <w:rFonts w:ascii="Verdana" w:hAnsi="Verdana" w:eastAsia="Roboto" w:cs="Verdana"/>
          <w:b w:val="1"/>
          <w:bCs w:val="1"/>
          <w:color w:val="000000" w:themeColor="text1" w:themeTint="FF" w:themeShade="FF"/>
        </w:rPr>
        <w:t>.</w:t>
      </w:r>
    </w:p>
    <w:p w:rsidR="3EA1233F" w:rsidRDefault="3EA1233F" w14:paraId="5673CD87" w14:textId="2A1C399D">
      <w:r>
        <w:br w:type="page"/>
      </w:r>
    </w:p>
    <w:p w:rsidR="005B72A4" w:rsidP="3EA1233F" w:rsidRDefault="70043F38" w14:paraId="3A4B0333" w14:textId="70F7DBDF">
      <w:pPr>
        <w:pStyle w:val="BodyText"/>
        <w:shd w:val="clear" w:color="auto" w:fill="FFFFFF" w:themeFill="background1"/>
        <w:tabs>
          <w:tab w:val="left" w:leader="none" w:pos="287"/>
          <w:tab w:val="left" w:leader="none" w:pos="8280"/>
        </w:tabs>
        <w:spacing w:before="120" w:after="120" w:afterAutospacing="off" w:line="100" w:lineRule="atLeast"/>
        <w:ind w:right="0"/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</w:pPr>
      <w:r w:rsidRPr="3EA1233F" w:rsidR="3EA1233F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 xml:space="preserve">Audio Engineering / Record Label | freelance | </w:t>
      </w:r>
      <w:r w:rsidRPr="3EA1233F" w:rsidR="3EA1233F">
        <w:rPr>
          <w:rStyle w:val="DefaultParagraphFont0"/>
          <w:rFonts w:ascii="Verdana" w:hAnsi="Verdana" w:eastAsia="Roboto" w:cs="Verdana"/>
          <w:b w:val="0"/>
          <w:bCs w:val="0"/>
          <w:color w:val="000000" w:themeColor="text1" w:themeTint="FF" w:themeShade="FF"/>
        </w:rPr>
        <w:t>https://sound-o-mat.com</w:t>
      </w:r>
      <w:r>
        <w:tab/>
      </w:r>
      <w:r w:rsidRPr="3EA1233F" w:rsidR="3EA1233F">
        <w:rPr>
          <w:rStyle w:val="DefaultParagraphFont0"/>
          <w:rFonts w:ascii="Verdana" w:hAnsi="Verdana" w:eastAsia="Roboto" w:cs="Verdana"/>
          <w:b w:val="0"/>
          <w:bCs w:val="0"/>
          <w:color w:val="000000" w:themeColor="text1" w:themeTint="FF" w:themeShade="FF"/>
        </w:rPr>
        <w:t>1998-current, periodic</w:t>
      </w:r>
      <w:r w:rsidRPr="3EA1233F" w:rsidR="3EA1233F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 xml:space="preserve"> </w:t>
      </w:r>
    </w:p>
    <w:p w:rsidR="005B72A4" w:rsidP="4998E660" w:rsidRDefault="70043F38" w14:paraId="02FC4FE8" w14:textId="4F49B4A5">
      <w:pPr>
        <w:pStyle w:val="BodyText"/>
        <w:shd w:val="clear" w:color="auto" w:fill="FFFFFF" w:themeFill="background1"/>
        <w:tabs>
          <w:tab w:val="left" w:leader="none" w:pos="287"/>
          <w:tab w:val="left" w:leader="none" w:pos="9365"/>
        </w:tabs>
        <w:spacing w:before="120" w:after="160" w:line="100" w:lineRule="atLeast"/>
        <w:ind w:right="0" w:firstLine="288"/>
        <w:rPr>
          <w:rStyle w:val="DefaultParagraphFont0"/>
          <w:rFonts w:ascii="Verdana" w:hAnsi="Verdana" w:eastAsia="Roboto" w:cs="Verdana"/>
          <w:color w:val="000000" w:themeColor="text1" w:themeTint="FF" w:themeShade="FF"/>
        </w:rPr>
      </w:pPr>
      <w:r w:rsidRPr="4C440694" w:rsidR="4C440694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 xml:space="preserve">Engineering duties include recording, post-production, mixing, medium-specific mastering (to physical media and </w:t>
      </w:r>
      <w:r>
        <w:tab/>
      </w:r>
      <w:r>
        <w:tab/>
      </w:r>
      <w:r w:rsidRPr="4C440694" w:rsidR="4C440694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>digital services), live sound, etc.</w:t>
      </w:r>
    </w:p>
    <w:p w:rsidR="005B72A4" w:rsidP="3EA1233F" w:rsidRDefault="70043F38" w14:paraId="2C14307F" w14:textId="2DA71E86">
      <w:pPr>
        <w:pStyle w:val="BodyText"/>
        <w:tabs>
          <w:tab w:val="left" w:leader="none" w:pos="287"/>
          <w:tab w:val="left" w:leader="none" w:pos="9365"/>
        </w:tabs>
        <w:bidi w:val="0"/>
        <w:spacing w:before="120" w:beforeAutospacing="off" w:after="120" w:afterAutospacing="off"/>
        <w:ind w:left="0" w:right="0" w:firstLine="288"/>
        <w:jc w:val="left"/>
        <w:rPr>
          <w:rStyle w:val="DefaultParagraphFont0"/>
          <w:rFonts w:ascii="Verdana" w:hAnsi="Verdana" w:eastAsia="Roboto" w:cs="Verdana"/>
          <w:color w:val="000000" w:themeColor="text1" w:themeTint="FF" w:themeShade="FF"/>
        </w:rPr>
      </w:pPr>
      <w:r w:rsidRPr="3EA1233F" w:rsidR="3EA1233F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 xml:space="preserve">Record label duties include vinyl, cassette and CD production; copyright and trademark registration; licensing / </w:t>
      </w:r>
      <w:r>
        <w:tab/>
      </w:r>
      <w:r>
        <w:tab/>
      </w:r>
      <w:r w:rsidRPr="3EA1233F" w:rsidR="3EA1233F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 xml:space="preserve">legal for original and cover songs; music publication (ASCAP, BMI, etc.) and sync rights; physical media </w:t>
      </w:r>
      <w:r>
        <w:tab/>
      </w:r>
      <w:r>
        <w:tab/>
      </w:r>
      <w:r>
        <w:tab/>
      </w:r>
      <w:r>
        <w:tab/>
      </w:r>
      <w:r>
        <w:tab/>
      </w:r>
      <w:r w:rsidRPr="3EA1233F" w:rsidR="3EA1233F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 xml:space="preserve">manufacturing and assembly; artwork and graphic design and direction; streaming services publication, tracking </w:t>
      </w:r>
      <w:r>
        <w:tab/>
      </w:r>
      <w:r>
        <w:tab/>
      </w:r>
      <w:r w:rsidRPr="3EA1233F" w:rsidR="3EA1233F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>and revenue collection; direct sales &amp; distribution; artist / release promotion.</w:t>
      </w:r>
    </w:p>
    <w:p w:rsidR="005B72A4" w:rsidP="3EA1233F" w:rsidRDefault="70043F38" w14:paraId="0E4284EE" w14:textId="73B4AF24">
      <w:pPr>
        <w:pStyle w:val="BodyText"/>
        <w:shd w:val="clear" w:color="auto" w:fill="FFFFFF" w:themeFill="background1"/>
        <w:tabs>
          <w:tab w:val="left" w:leader="none" w:pos="287"/>
          <w:tab w:val="left" w:leader="none" w:pos="8280"/>
        </w:tabs>
        <w:spacing w:before="120" w:after="120" w:afterAutospacing="off" w:line="100" w:lineRule="atLeast"/>
        <w:ind w:right="0"/>
        <w:rPr>
          <w:rStyle w:val="DefaultParagraphFont0"/>
          <w:rFonts w:ascii="Verdana" w:hAnsi="Verdana" w:eastAsia="Roboto" w:cs="Verdana"/>
          <w:color w:val="000000" w:themeColor="text1" w:themeTint="FF" w:themeShade="FF"/>
        </w:rPr>
      </w:pPr>
      <w:r w:rsidRPr="3EA1233F" w:rsidR="3EA1233F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>E-Commerce Lead (Asst Manager) | Fred Meyer, Portland OR</w:t>
      </w:r>
      <w:r>
        <w:tab/>
      </w:r>
      <w:r w:rsidRPr="3EA1233F" w:rsidR="3EA1233F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>2018-Jun 2022</w:t>
      </w:r>
    </w:p>
    <w:p w:rsidR="005B72A4" w:rsidP="4C440694" w:rsidRDefault="70043F38" w14:paraId="36C09F65" w14:textId="65B041B6">
      <w:pPr>
        <w:shd w:val="clear" w:color="auto" w:fill="FFFFFF" w:themeFill="background1"/>
        <w:tabs>
          <w:tab w:val="left" w:leader="none" w:pos="287"/>
        </w:tabs>
        <w:spacing w:before="0" w:after="160" w:line="100" w:lineRule="atLeast"/>
        <w:ind w:left="288" w:right="0"/>
        <w:rPr>
          <w:rStyle w:val="DefaultParagraphFont0"/>
          <w:rFonts w:ascii="Verdana" w:hAnsi="Verdana" w:eastAsia="Roboto" w:cs="Verdana"/>
          <w:color w:val="000000" w:themeColor="text1" w:themeTint="FF" w:themeShade="FF"/>
        </w:rPr>
      </w:pPr>
      <w:r w:rsidRPr="3EA1233F" w:rsidR="3EA1233F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 xml:space="preserve">All day-to-day and management tasks: personnel oversight &amp; scheduling; daily order/capacity reviews; </w:t>
      </w:r>
      <w:r>
        <w:tab/>
      </w:r>
      <w:r w:rsidRPr="3EA1233F" w:rsidR="3EA1233F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>in-person &amp; by-phone customer and technical support; procuring, installing, debugging and replacing mobile &amp; computer equipment; documentation of tasks and troubleshooting; KRT (quality control &amp; reviews); on-board &amp; training; etc.</w:t>
      </w:r>
    </w:p>
    <w:p w:rsidR="005B72A4" w:rsidP="70043F38" w:rsidRDefault="70043F38" w14:paraId="6DE4543C" w14:textId="512029CA">
      <w:pPr>
        <w:shd w:val="clear" w:color="auto" w:fill="FFFFFF" w:themeFill="background1"/>
        <w:tabs>
          <w:tab w:val="left" w:pos="130"/>
        </w:tabs>
        <w:spacing w:before="0" w:after="160" w:line="100" w:lineRule="atLeast"/>
        <w:ind w:right="0"/>
        <w:rPr>
          <w:rStyle w:val="DefaultParagraphFont0"/>
          <w:rFonts w:ascii="Verdana" w:hAnsi="Verdana" w:eastAsia="Roboto" w:cs="Verdana"/>
          <w:b w:val="1"/>
          <w:bCs w:val="1"/>
          <w:color w:val="000000"/>
        </w:rPr>
      </w:pPr>
      <w:bookmarkStart w:name="Bookmark1" w:id="1949516380"/>
      <w:r w:rsidRPr="4C440694" w:rsidR="4C440694">
        <w:rPr>
          <w:rFonts w:ascii="Garamond" w:hAnsi="Garamond" w:eastAsia="Roboto" w:cs="Garamond"/>
          <w:b w:val="1"/>
          <w:bCs w:val="1"/>
          <w:color w:val="000000" w:themeColor="text1" w:themeTint="FF" w:themeShade="FF"/>
          <w:sz w:val="28"/>
          <w:szCs w:val="28"/>
        </w:rPr>
        <w:t>Past</w:t>
      </w:r>
      <w:r w:rsidRPr="4C440694" w:rsidR="4C440694">
        <w:rPr>
          <w:rFonts w:ascii="Garamond" w:hAnsi="Garamond" w:eastAsia="Roboto" w:cs="Garamond"/>
          <w:b w:val="1"/>
          <w:bCs w:val="1"/>
          <w:color w:val="000000" w:themeColor="text1" w:themeTint="FF" w:themeShade="FF"/>
          <w:sz w:val="28"/>
          <w:szCs w:val="28"/>
        </w:rPr>
        <w:t xml:space="preserve"> Experience</w:t>
      </w:r>
      <w:bookmarkEnd w:id="1949516380"/>
    </w:p>
    <w:p w:rsidR="005B72A4" w:rsidP="3EA1233F" w:rsidRDefault="00AC6F70" w14:paraId="7F51FA0F" w14:textId="2F5EF2BE">
      <w:pPr>
        <w:shd w:val="clear" w:color="auto" w:fill="FFFFFF" w:themeFill="background1"/>
        <w:tabs>
          <w:tab w:val="left" w:leader="none" w:pos="8280"/>
        </w:tabs>
        <w:spacing w:before="0" w:after="120" w:afterAutospacing="off" w:line="100" w:lineRule="atLeast"/>
        <w:ind w:right="0"/>
        <w:rPr>
          <w:rFonts w:ascii="Verdana" w:hAnsi="Verdana" w:eastAsia="Roboto" w:cs="Verdana"/>
          <w:color w:val="000000"/>
        </w:rPr>
      </w:pPr>
      <w:r w:rsidRPr="3EA1233F" w:rsidR="3EA1233F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>Consultant | Amazing! Online, Portland, OR</w:t>
      </w:r>
      <w:r>
        <w:tab/>
      </w:r>
      <w:r w:rsidRPr="3EA1233F" w:rsidR="3EA1233F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>1996-2010</w:t>
      </w:r>
    </w:p>
    <w:p w:rsidR="005B72A4" w:rsidP="27D99D2C" w:rsidRDefault="00AC6F70" w14:paraId="50819B54" w14:textId="4610FADD">
      <w:pPr>
        <w:shd w:val="clear" w:color="auto" w:fill="FFFFFF" w:themeFill="background1"/>
        <w:tabs>
          <w:tab w:val="left" w:pos="9365"/>
        </w:tabs>
        <w:spacing w:before="0" w:after="40" w:afterAutospacing="off" w:line="100" w:lineRule="atLeast"/>
        <w:ind w:right="0"/>
        <w:rPr>
          <w:rStyle w:val="DefaultParagraphFont0"/>
          <w:rFonts w:ascii="Verdana" w:hAnsi="Verdana" w:eastAsia="Roboto" w:cs="Verdana"/>
          <w:color w:val="000000"/>
        </w:rPr>
      </w:pPr>
      <w:r w:rsidRPr="3EA1233F" w:rsidR="3EA1233F">
        <w:rPr>
          <w:rFonts w:ascii="Verdana" w:hAnsi="Verdana" w:eastAsia="Roboto" w:cs="Verdana"/>
          <w:color w:val="000000" w:themeColor="text1" w:themeTint="FF" w:themeShade="FF"/>
        </w:rPr>
        <w:t xml:space="preserve">Web, E-Commerce and B2B design and development from requirements, time/cost estimates, prototypes and wireframes and usability testing to deployment, SEO, marketing and support for clients such as: </w:t>
      </w:r>
    </w:p>
    <w:p w:rsidR="005B72A4" w:rsidP="3EA1233F" w:rsidRDefault="00AC6F70" w14:paraId="0792450A" w14:textId="26DC66B2">
      <w:pPr>
        <w:pStyle w:val="Normal"/>
        <w:tabs>
          <w:tab w:val="left" w:pos="287"/>
          <w:tab w:val="left" w:pos="9365"/>
        </w:tabs>
        <w:bidi w:val="0"/>
        <w:spacing w:before="120" w:beforeAutospacing="off" w:after="0" w:afterAutospacing="off" w:line="100" w:lineRule="atLeast"/>
        <w:ind w:firstLine="287"/>
        <w:rPr>
          <w:rStyle w:val="DefaultParagraphFont0"/>
          <w:rFonts w:ascii="Verdana" w:hAnsi="Verdana" w:eastAsia="Roboto" w:cs="Verdana"/>
          <w:color w:val="000000" w:themeColor="text1" w:themeTint="FF" w:themeShade="FF"/>
        </w:rPr>
      </w:pPr>
      <w:r w:rsidRPr="3EA1233F" w:rsidR="3EA1233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"/>
        </w:rPr>
        <w:t>•</w:t>
      </w:r>
      <w:r w:rsidRPr="3EA1233F" w:rsidR="3EA1233F">
        <w:rPr>
          <w:rFonts w:ascii="Verdana" w:hAnsi="Verdana" w:eastAsia="Verdana" w:cs="Verdana"/>
          <w:noProof w:val="0"/>
          <w:color w:val="FFFFFF" w:themeColor="background1" w:themeTint="FF" w:themeShade="FF"/>
          <w:sz w:val="18"/>
          <w:szCs w:val="18"/>
          <w:lang w:val="en"/>
        </w:rPr>
        <w:t xml:space="preserve"> </w:t>
      </w:r>
      <w:r w:rsidRPr="3EA1233F" w:rsidR="3EA1233F">
        <w:rPr>
          <w:rStyle w:val="DefaultParagraphFont0"/>
          <w:rFonts w:ascii="Verdana" w:hAnsi="Verdana" w:eastAsia="Roboto" w:cs="Verdana"/>
          <w:b w:val="0"/>
          <w:bCs w:val="0"/>
          <w:i w:val="1"/>
          <w:iCs w:val="1"/>
          <w:color w:val="000000" w:themeColor="text1" w:themeTint="FF" w:themeShade="FF"/>
        </w:rPr>
        <w:t>Oregon Public Broadcasting, Portland OR</w:t>
      </w:r>
    </w:p>
    <w:p w:rsidR="005B72A4" w:rsidP="3EA1233F" w:rsidRDefault="00AC6F70" w14:paraId="7CB91D83" w14:textId="3002DEAF">
      <w:pPr>
        <w:pStyle w:val="Normal"/>
        <w:tabs>
          <w:tab w:val="left" w:pos="287"/>
          <w:tab w:val="left" w:pos="9365"/>
        </w:tabs>
        <w:bidi w:val="0"/>
        <w:spacing w:before="60" w:beforeAutospacing="off" w:after="0" w:afterAutospacing="off" w:line="100" w:lineRule="atLeast"/>
        <w:ind w:firstLine="287"/>
        <w:rPr>
          <w:rStyle w:val="DefaultParagraphFont0"/>
          <w:rFonts w:ascii="Verdana" w:hAnsi="Verdana" w:eastAsia="Roboto" w:cs="Verdana"/>
          <w:color w:val="000000" w:themeColor="text1" w:themeTint="FF" w:themeShade="FF"/>
        </w:rPr>
      </w:pPr>
      <w:r w:rsidRPr="3EA1233F" w:rsidR="3EA1233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"/>
        </w:rPr>
        <w:t>•</w:t>
      </w:r>
      <w:r w:rsidRPr="3EA1233F" w:rsidR="3EA1233F">
        <w:rPr>
          <w:rFonts w:ascii="Verdana" w:hAnsi="Verdana" w:eastAsia="Verdana" w:cs="Verdana"/>
          <w:noProof w:val="0"/>
          <w:color w:val="FFFFFF" w:themeColor="background1" w:themeTint="FF" w:themeShade="FF"/>
          <w:sz w:val="18"/>
          <w:szCs w:val="18"/>
          <w:lang w:val="en"/>
        </w:rPr>
        <w:t xml:space="preserve"> </w:t>
      </w:r>
      <w:r w:rsidRPr="3EA1233F" w:rsidR="3EA1233F">
        <w:rPr>
          <w:rStyle w:val="DefaultParagraphFont0"/>
          <w:rFonts w:ascii="Verdana" w:hAnsi="Verdana" w:eastAsia="Roboto" w:cs="Verdana"/>
          <w:b w:val="0"/>
          <w:bCs w:val="0"/>
          <w:i w:val="1"/>
          <w:iCs w:val="1"/>
          <w:color w:val="000000" w:themeColor="text1" w:themeTint="FF" w:themeShade="FF"/>
        </w:rPr>
        <w:t>Arnerich, Messina &amp; Associates, Portland OR</w:t>
      </w:r>
    </w:p>
    <w:p w:rsidR="005B72A4" w:rsidP="3EA1233F" w:rsidRDefault="00AC6F70" w14:paraId="6CAA92B8" w14:textId="2281E0A9">
      <w:pPr>
        <w:pStyle w:val="Normal"/>
        <w:tabs>
          <w:tab w:val="left" w:leader="none" w:pos="300"/>
          <w:tab w:val="left" w:leader="none" w:pos="9365"/>
        </w:tabs>
        <w:bidi w:val="0"/>
        <w:spacing w:before="60" w:beforeAutospacing="off" w:after="0" w:afterAutospacing="off" w:line="100" w:lineRule="atLeast"/>
        <w:ind w:right="0" w:firstLine="300"/>
        <w:rPr>
          <w:rStyle w:val="DefaultParagraphFont0"/>
          <w:rFonts w:ascii="Verdana" w:hAnsi="Verdana" w:eastAsia="Roboto" w:cs="Verdana"/>
          <w:color w:val="000000" w:themeColor="text1" w:themeTint="FF" w:themeShade="FF"/>
        </w:rPr>
      </w:pPr>
      <w:r w:rsidRPr="3EA1233F" w:rsidR="3EA1233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"/>
        </w:rPr>
        <w:t>•</w:t>
      </w:r>
      <w:r w:rsidRPr="3EA1233F" w:rsidR="3EA1233F">
        <w:rPr>
          <w:rFonts w:ascii="Verdana" w:hAnsi="Verdana" w:eastAsia="Verdana" w:cs="Verdana"/>
          <w:noProof w:val="0"/>
          <w:color w:val="FFFFFF" w:themeColor="background1" w:themeTint="FF" w:themeShade="FF"/>
          <w:sz w:val="18"/>
          <w:szCs w:val="18"/>
          <w:lang w:val="en"/>
        </w:rPr>
        <w:t xml:space="preserve"> </w:t>
      </w:r>
      <w:r w:rsidRPr="3EA1233F" w:rsidR="3EA1233F">
        <w:rPr>
          <w:rStyle w:val="DefaultParagraphFont0"/>
          <w:rFonts w:ascii="Verdana" w:hAnsi="Verdana" w:eastAsia="Roboto" w:cs="Verdana"/>
          <w:b w:val="0"/>
          <w:bCs w:val="0"/>
          <w:i w:val="1"/>
          <w:iCs w:val="1"/>
          <w:color w:val="000000" w:themeColor="text1" w:themeTint="FF" w:themeShade="FF"/>
        </w:rPr>
        <w:t>Rogue Ales, Newport OR</w:t>
      </w:r>
    </w:p>
    <w:p w:rsidR="005B72A4" w:rsidP="3EA1233F" w:rsidRDefault="00AC6F70" w14:paraId="0213DCC5" w14:textId="03CEC372">
      <w:pPr>
        <w:pStyle w:val="Normal"/>
        <w:tabs>
          <w:tab w:val="left" w:leader="none" w:pos="300"/>
          <w:tab w:val="left" w:leader="none" w:pos="9365"/>
        </w:tabs>
        <w:bidi w:val="0"/>
        <w:spacing w:before="60" w:beforeAutospacing="off" w:after="120" w:afterAutospacing="off" w:line="100" w:lineRule="atLeast"/>
        <w:ind w:right="0" w:firstLine="300"/>
        <w:rPr>
          <w:rStyle w:val="DefaultParagraphFont0"/>
          <w:rFonts w:ascii="Verdana" w:hAnsi="Verdana" w:eastAsia="Roboto" w:cs="Verdana"/>
          <w:color w:val="000000"/>
        </w:rPr>
      </w:pPr>
      <w:r w:rsidRPr="3EA1233F" w:rsidR="3EA1233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"/>
        </w:rPr>
        <w:t>•</w:t>
      </w:r>
      <w:r w:rsidRPr="3EA1233F" w:rsidR="3EA1233F">
        <w:rPr>
          <w:rFonts w:ascii="Verdana" w:hAnsi="Verdana" w:eastAsia="Verdana" w:cs="Verdana"/>
          <w:noProof w:val="0"/>
          <w:color w:val="FFFFFF" w:themeColor="background1" w:themeTint="FF" w:themeShade="FF"/>
          <w:sz w:val="18"/>
          <w:szCs w:val="18"/>
          <w:lang w:val="en"/>
        </w:rPr>
        <w:t xml:space="preserve"> </w:t>
      </w:r>
      <w:r w:rsidRPr="3EA1233F" w:rsidR="3EA1233F">
        <w:rPr>
          <w:rStyle w:val="DefaultParagraphFont0"/>
          <w:rFonts w:ascii="Verdana" w:hAnsi="Verdana" w:eastAsia="Roboto" w:cs="Verdana"/>
          <w:b w:val="0"/>
          <w:bCs w:val="0"/>
          <w:i w:val="1"/>
          <w:iCs w:val="1"/>
          <w:color w:val="000000" w:themeColor="text1" w:themeTint="FF" w:themeShade="FF"/>
        </w:rPr>
        <w:t>Envoy Global, Portland OR</w:t>
      </w:r>
      <w:r>
        <w:tab/>
      </w:r>
      <w:r>
        <w:tab/>
      </w:r>
      <w:r>
        <w:tab/>
      </w:r>
      <w:r>
        <w:tab/>
      </w:r>
    </w:p>
    <w:p w:rsidR="005B72A4" w:rsidP="3EA1233F" w:rsidRDefault="00AC6F70" w14:paraId="4D35B602" w14:textId="518CF939">
      <w:pPr>
        <w:shd w:val="clear" w:color="auto" w:fill="FFFFFF" w:themeFill="background1"/>
        <w:tabs>
          <w:tab w:val="left" w:leader="none" w:pos="8280"/>
        </w:tabs>
        <w:spacing w:before="0" w:after="120" w:afterAutospacing="off" w:line="100" w:lineRule="atLeast"/>
        <w:ind w:right="0"/>
        <w:rPr>
          <w:rFonts w:ascii="Verdana" w:hAnsi="Verdana" w:eastAsia="Roboto" w:cs="Verdana"/>
          <w:color w:val="000000"/>
        </w:rPr>
      </w:pPr>
      <w:r w:rsidRPr="3EA1233F" w:rsidR="3EA1233F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>Technical Lead &amp; Development Manager | Pheedo, Portland OR</w:t>
      </w:r>
      <w:r>
        <w:tab/>
      </w:r>
      <w:r w:rsidRPr="3EA1233F" w:rsidR="3EA1233F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>2005-2008</w:t>
      </w:r>
    </w:p>
    <w:p w:rsidR="005B72A4" w:rsidP="3EA1233F" w:rsidRDefault="00AC6F70" w14:paraId="64B19AE1" w14:textId="0433B5F2">
      <w:pPr>
        <w:pStyle w:val="Normal"/>
        <w:tabs>
          <w:tab w:val="left" w:leader="none" w:pos="8280"/>
        </w:tabs>
        <w:spacing w:before="0" w:after="120" w:afterAutospacing="off" w:line="100" w:lineRule="atLeast"/>
        <w:ind w:right="0"/>
        <w:rPr>
          <w:rFonts w:ascii="Verdana" w:hAnsi="Verdana" w:eastAsia="Verdana" w:cs="Verdana"/>
          <w:noProof w:val="0"/>
          <w:color w:val="auto"/>
          <w:sz w:val="18"/>
          <w:szCs w:val="18"/>
          <w:lang w:val="en"/>
        </w:rPr>
      </w:pPr>
      <w:r w:rsidRPr="3EA1233F" w:rsidR="3EA1233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"/>
        </w:rPr>
        <w:t>Pheedo offered profit-driven advertising middleware for online and distributed content for top-tier publishers and advertisers.</w:t>
      </w:r>
    </w:p>
    <w:p w:rsidR="005B72A4" w:rsidP="3EA1233F" w:rsidRDefault="00AC6F70" w14:paraId="4A1FDA80" w14:textId="7E9BAA99">
      <w:pPr>
        <w:pStyle w:val="Normal"/>
        <w:tabs>
          <w:tab w:val="left" w:leader="none" w:pos="180"/>
        </w:tabs>
        <w:bidi w:val="0"/>
        <w:spacing w:before="0" w:after="0" w:afterAutospacing="off" w:line="100" w:lineRule="atLeast"/>
        <w:ind w:left="0" w:firstLine="288"/>
        <w:rPr>
          <w:rFonts w:ascii="Verdana" w:hAnsi="Verdana" w:eastAsia="Roboto" w:cs="Verdana"/>
          <w:color w:val="000000"/>
        </w:rPr>
      </w:pPr>
      <w:r w:rsidRPr="3EA1233F" w:rsidR="3EA1233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"/>
        </w:rPr>
        <w:t>•</w:t>
      </w:r>
      <w:r w:rsidRPr="3EA1233F" w:rsidR="3EA1233F">
        <w:rPr>
          <w:rFonts w:ascii="Verdana" w:hAnsi="Verdana" w:eastAsia="Verdana" w:cs="Verdana"/>
          <w:noProof w:val="0"/>
          <w:color w:val="FFFFFF" w:themeColor="background1" w:themeTint="FF" w:themeShade="FF"/>
          <w:sz w:val="18"/>
          <w:szCs w:val="18"/>
          <w:lang w:val="en"/>
        </w:rPr>
        <w:t xml:space="preserve"> </w:t>
      </w:r>
      <w:r w:rsidRPr="3EA1233F" w:rsidR="3EA1233F">
        <w:rPr>
          <w:rFonts w:ascii="Verdana" w:hAnsi="Verdana" w:eastAsia="Roboto" w:cs="Verdana"/>
          <w:color w:val="000000" w:themeColor="text1" w:themeTint="FF" w:themeShade="FF"/>
        </w:rPr>
        <w:t xml:space="preserve">Designed and developed proof-of-concept prototype for online advertising and tracking for blogs and </w:t>
      </w:r>
      <w:r>
        <w:tab/>
      </w:r>
      <w:r>
        <w:tab/>
      </w:r>
      <w:r>
        <w:tab/>
      </w:r>
      <w:r>
        <w:tab/>
      </w:r>
      <w:r>
        <w:tab/>
      </w:r>
      <w:r w:rsidRPr="3EA1233F" w:rsidR="3EA1233F">
        <w:rPr>
          <w:rFonts w:ascii="Verdana" w:hAnsi="Verdana" w:eastAsia="Roboto" w:cs="Verdana"/>
          <w:color w:val="000000" w:themeColor="text1" w:themeTint="FF" w:themeShade="FF"/>
        </w:rPr>
        <w:t>newsletters, leading to USD $4MIL in first round and $2.6MIL in supplemental angel backing</w:t>
      </w:r>
    </w:p>
    <w:p w:rsidR="005B72A4" w:rsidP="3EA1233F" w:rsidRDefault="00AC6F70" w14:paraId="3CC3F473" w14:textId="0D6719D6">
      <w:pPr>
        <w:pStyle w:val="Normal"/>
        <w:tabs>
          <w:tab w:val="left" w:leader="none" w:pos="450"/>
        </w:tabs>
        <w:bidi w:val="0"/>
        <w:spacing w:before="120" w:beforeAutospacing="off" w:after="0" w:afterAutospacing="off" w:line="100" w:lineRule="atLeast"/>
        <w:ind w:left="0" w:firstLine="288"/>
        <w:rPr>
          <w:rFonts w:ascii="Verdana" w:hAnsi="Verdana" w:eastAsia="Roboto" w:cs="Verdana"/>
          <w:color w:val="000000"/>
        </w:rPr>
      </w:pPr>
      <w:r w:rsidRPr="3EA1233F" w:rsidR="3EA1233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"/>
        </w:rPr>
        <w:t>•</w:t>
      </w:r>
      <w:r w:rsidRPr="3EA1233F" w:rsidR="3EA1233F">
        <w:rPr>
          <w:rFonts w:ascii="Verdana" w:hAnsi="Verdana" w:eastAsia="Verdana" w:cs="Verdana"/>
          <w:noProof w:val="0"/>
          <w:color w:val="FFFFFF" w:themeColor="background1" w:themeTint="FF" w:themeShade="FF"/>
          <w:sz w:val="18"/>
          <w:szCs w:val="18"/>
          <w:lang w:val="en"/>
        </w:rPr>
        <w:t xml:space="preserve"> </w:t>
      </w:r>
      <w:r w:rsidRPr="3EA1233F" w:rsidR="3EA1233F">
        <w:rPr>
          <w:rFonts w:ascii="Verdana" w:hAnsi="Verdana" w:eastAsia="Roboto" w:cs="Verdana"/>
          <w:color w:val="000000" w:themeColor="text1" w:themeTint="FF" w:themeShade="FF"/>
        </w:rPr>
        <w:t>Led technical development to build and scale a top-tier online advertising network to 71 million monthly</w:t>
      </w:r>
      <w:r>
        <w:br/>
      </w:r>
      <w:r>
        <w:tab/>
      </w:r>
      <w:r w:rsidRPr="3EA1233F" w:rsidR="3EA1233F">
        <w:rPr>
          <w:rFonts w:ascii="Verdana" w:hAnsi="Verdana" w:eastAsia="Roboto" w:cs="Verdana"/>
          <w:color w:val="000000" w:themeColor="text1" w:themeTint="FF" w:themeShade="FF"/>
        </w:rPr>
        <w:t>impressions (3400% growth from launch) for customers including The New York Times, Forbes, CNet,</w:t>
      </w:r>
      <w:r>
        <w:br/>
      </w:r>
      <w:r>
        <w:tab/>
      </w:r>
      <w:r w:rsidRPr="3EA1233F" w:rsidR="3EA1233F">
        <w:rPr>
          <w:rFonts w:ascii="Verdana" w:hAnsi="Verdana" w:eastAsia="Roboto" w:cs="Verdana"/>
          <w:color w:val="000000" w:themeColor="text1" w:themeTint="FF" w:themeShade="FF"/>
        </w:rPr>
        <w:t>MSNBC, Huffington Post, Wired and USA Today</w:t>
      </w:r>
    </w:p>
    <w:p w:rsidR="005B72A4" w:rsidP="3EA1233F" w:rsidRDefault="70043F38" w14:paraId="5E875EEF" w14:textId="7A29DE8C">
      <w:pPr>
        <w:shd w:val="clear" w:color="auto" w:fill="FFFFFF" w:themeFill="background1"/>
        <w:spacing w:before="40" w:beforeAutospacing="off" w:after="120" w:afterAutospacing="off" w:line="100" w:lineRule="atLeast"/>
        <w:ind w:left="288" w:firstLine="288"/>
        <w:rPr>
          <w:rStyle w:val="DefaultParagraphFont0"/>
          <w:rFonts w:ascii="Verdana" w:hAnsi="Verdana" w:eastAsia="Roboto" w:cs="Verdana"/>
          <w:b w:val="1"/>
          <w:bCs w:val="1"/>
          <w:color w:val="000000"/>
        </w:rPr>
      </w:pPr>
      <w:r w:rsidRPr="3EA1233F" w:rsidR="3EA123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"/>
        </w:rPr>
        <w:t>◦</w:t>
      </w:r>
      <w:r w:rsidRPr="3EA1233F" w:rsidR="3EA1233F">
        <w:rPr>
          <w:rFonts w:ascii="Verdana" w:hAnsi="Verdana" w:eastAsia="Verdana" w:cs="Verdana"/>
          <w:noProof w:val="0"/>
          <w:color w:val="FFFFFF" w:themeColor="background1" w:themeTint="FF" w:themeShade="FF"/>
          <w:sz w:val="18"/>
          <w:szCs w:val="18"/>
          <w:lang w:val="en"/>
        </w:rPr>
        <w:t xml:space="preserve"> </w:t>
      </w:r>
      <w:r w:rsidRPr="3EA1233F" w:rsidR="3EA1233F">
        <w:rPr>
          <w:rFonts w:ascii="Verdana" w:hAnsi="Verdana" w:eastAsia="Roboto" w:cs="Verdana"/>
          <w:color w:val="000000" w:themeColor="text1" w:themeTint="FF" w:themeShade="FF"/>
        </w:rPr>
        <w:t>Intel / Linux w/PHP, JavaScript, MySQL, JSON/REST, RSS/Atom</w:t>
      </w:r>
    </w:p>
    <w:p w:rsidR="005B72A4" w:rsidP="3EA1233F" w:rsidRDefault="00AC6F70" w14:paraId="45230D28" w14:textId="7EA69C32">
      <w:pPr>
        <w:shd w:val="clear" w:color="auto" w:fill="FFFFFF" w:themeFill="background1"/>
        <w:tabs>
          <w:tab w:val="left" w:leader="none" w:pos="8280"/>
        </w:tabs>
        <w:spacing w:before="0" w:after="120" w:afterAutospacing="off" w:line="100" w:lineRule="atLeast"/>
        <w:rPr>
          <w:rFonts w:ascii="Verdana" w:hAnsi="Verdana" w:eastAsia="Roboto" w:cs="Verdana"/>
          <w:color w:val="000000"/>
        </w:rPr>
      </w:pPr>
      <w:r w:rsidRPr="3EA1233F" w:rsidR="3EA1233F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>Lead J2EE Application Developer | AM&amp;A, Portland OR</w:t>
      </w:r>
      <w:r>
        <w:tab/>
      </w:r>
      <w:r w:rsidRPr="3EA1233F" w:rsidR="3EA1233F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>2004-2005</w:t>
      </w:r>
    </w:p>
    <w:p w:rsidR="005B72A4" w:rsidP="3EA1233F" w:rsidRDefault="00AC6F70" w14:paraId="60CC0F1C" w14:textId="77777777">
      <w:pPr>
        <w:shd w:val="clear" w:color="auto" w:fill="FFFFFF" w:themeFill="background1"/>
        <w:spacing w:before="0" w:after="0" w:afterAutospacing="off" w:line="100" w:lineRule="atLeast"/>
        <w:ind w:right="0"/>
        <w:rPr>
          <w:rFonts w:ascii="Verdana" w:hAnsi="Verdana" w:eastAsia="Roboto" w:cs="Verdana"/>
          <w:color w:val="000000"/>
        </w:rPr>
      </w:pPr>
      <w:r w:rsidRPr="3EA1233F" w:rsidR="3EA1233F">
        <w:rPr>
          <w:rFonts w:ascii="Verdana" w:hAnsi="Verdana" w:eastAsia="Roboto" w:cs="Verdana"/>
          <w:color w:val="000000" w:themeColor="text1" w:themeTint="FF" w:themeShade="FF"/>
        </w:rPr>
        <w:t>Arnerich Massena is a boutique investment services firm focused on building better portfolios for their clients through unbiased r</w:t>
      </w:r>
      <w:r w:rsidRPr="3EA1233F" w:rsidR="3EA1233F">
        <w:rPr>
          <w:rFonts w:ascii="Verdana" w:hAnsi="Verdana" w:eastAsia="Roboto" w:cs="Verdana"/>
          <w:color w:val="000000" w:themeColor="text1" w:themeTint="FF" w:themeShade="FF"/>
        </w:rPr>
        <w:t>esearch.</w:t>
      </w:r>
    </w:p>
    <w:p w:rsidR="005B72A4" w:rsidP="3EA1233F" w:rsidRDefault="00AC6F70" w14:paraId="57837707" w14:textId="386BB632">
      <w:pPr>
        <w:pStyle w:val="Normal"/>
        <w:bidi w:val="0"/>
        <w:spacing w:before="40" w:beforeAutospacing="off" w:after="120" w:afterAutospacing="off" w:line="100" w:lineRule="atLeast"/>
        <w:ind w:left="0" w:firstLine="288"/>
        <w:rPr>
          <w:rFonts w:ascii="Verdana" w:hAnsi="Verdana" w:eastAsia="Roboto" w:cs="Verdana"/>
          <w:color w:val="000000"/>
        </w:rPr>
      </w:pPr>
      <w:r w:rsidRPr="3EA1233F" w:rsidR="3EA1233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"/>
        </w:rPr>
        <w:t>•</w:t>
      </w:r>
      <w:r w:rsidRPr="3EA1233F" w:rsidR="3EA1233F">
        <w:rPr>
          <w:rFonts w:ascii="Verdana" w:hAnsi="Verdana" w:eastAsia="Verdana" w:cs="Verdana"/>
          <w:noProof w:val="0"/>
          <w:color w:val="FFFFFF" w:themeColor="background1" w:themeTint="FF" w:themeShade="FF"/>
          <w:sz w:val="18"/>
          <w:szCs w:val="18"/>
          <w:lang w:val="en"/>
        </w:rPr>
        <w:t xml:space="preserve"> </w:t>
      </w:r>
      <w:r w:rsidRPr="3EA1233F" w:rsidR="3EA1233F">
        <w:rPr>
          <w:rFonts w:ascii="Verdana" w:hAnsi="Verdana" w:eastAsia="Roboto" w:cs="Verdana"/>
          <w:color w:val="000000" w:themeColor="text1" w:themeTint="FF" w:themeShade="FF"/>
        </w:rPr>
        <w:t xml:space="preserve">Solely responsible for moving 850k LOC J2EE application, used to manage client account and performance </w:t>
      </w:r>
      <w:r>
        <w:tab/>
      </w:r>
      <w:r>
        <w:tab/>
      </w:r>
      <w:r w:rsidRPr="3EA1233F" w:rsidR="3EA1233F">
        <w:rPr>
          <w:rFonts w:ascii="Verdana" w:hAnsi="Verdana" w:eastAsia="Roboto" w:cs="Verdana"/>
          <w:color w:val="000000" w:themeColor="text1" w:themeTint="FF" w:themeShade="FF"/>
        </w:rPr>
        <w:t xml:space="preserve">data, to in-house development and support from an offshore company. Converted existing code base to Eclipse </w:t>
      </w:r>
      <w:r>
        <w:tab/>
      </w:r>
      <w:r w:rsidRPr="3EA1233F" w:rsidR="3EA1233F">
        <w:rPr>
          <w:rFonts w:ascii="Verdana" w:hAnsi="Verdana" w:eastAsia="Roboto" w:cs="Verdana"/>
          <w:color w:val="000000" w:themeColor="text1" w:themeTint="FF" w:themeShade="FF"/>
        </w:rPr>
        <w:t>IDE and MS Visual SourceSafe for version control</w:t>
      </w:r>
    </w:p>
    <w:p w:rsidR="005B72A4" w:rsidP="3EA1233F" w:rsidRDefault="00AC6F70" w14:paraId="2A2B040B" w14:textId="03B0F999">
      <w:pPr>
        <w:pStyle w:val="Normal"/>
        <w:bidi w:val="0"/>
        <w:spacing w:before="0" w:after="0" w:afterAutospacing="off" w:line="100" w:lineRule="atLeast"/>
        <w:ind w:left="0" w:firstLine="288"/>
        <w:rPr>
          <w:rFonts w:ascii="Verdana" w:hAnsi="Verdana" w:eastAsia="Roboto" w:cs="Verdana"/>
          <w:color w:val="000000"/>
        </w:rPr>
      </w:pPr>
      <w:r w:rsidRPr="3EA1233F" w:rsidR="3EA1233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"/>
        </w:rPr>
        <w:t>•</w:t>
      </w:r>
      <w:r w:rsidRPr="3EA1233F" w:rsidR="3EA1233F">
        <w:rPr>
          <w:rFonts w:ascii="Verdana" w:hAnsi="Verdana" w:eastAsia="Verdana" w:cs="Verdana"/>
          <w:noProof w:val="0"/>
          <w:color w:val="FFFFFF" w:themeColor="background1" w:themeTint="FF" w:themeShade="FF"/>
          <w:sz w:val="18"/>
          <w:szCs w:val="18"/>
          <w:lang w:val="en"/>
        </w:rPr>
        <w:t xml:space="preserve"> </w:t>
      </w:r>
      <w:r w:rsidRPr="3EA1233F" w:rsidR="3EA1233F">
        <w:rPr>
          <w:rFonts w:ascii="Verdana" w:hAnsi="Verdana" w:eastAsia="Roboto" w:cs="Verdana"/>
          <w:color w:val="000000" w:themeColor="text1" w:themeTint="FF" w:themeShade="FF"/>
        </w:rPr>
        <w:t xml:space="preserve">Migrated source to Subversion (svn) due to performance issues and unnecessary HW/SW costs for 10-fold </w:t>
      </w:r>
      <w:r>
        <w:tab/>
      </w:r>
      <w:r>
        <w:tab/>
      </w:r>
      <w:r w:rsidRPr="3EA1233F" w:rsidR="3EA1233F">
        <w:rPr>
          <w:rFonts w:ascii="Verdana" w:hAnsi="Verdana" w:eastAsia="Roboto" w:cs="Verdana"/>
          <w:color w:val="000000" w:themeColor="text1" w:themeTint="FF" w:themeShade="FF"/>
        </w:rPr>
        <w:t xml:space="preserve">decrease in commit/checkout times. Developed new database schema to migrate data to MS SQL Server. </w:t>
      </w:r>
      <w:r>
        <w:tab/>
      </w:r>
      <w:r>
        <w:tab/>
      </w:r>
      <w:r>
        <w:tab/>
      </w:r>
      <w:r w:rsidRPr="3EA1233F" w:rsidR="3EA1233F">
        <w:rPr>
          <w:rFonts w:ascii="Verdana" w:hAnsi="Verdana" w:eastAsia="Roboto" w:cs="Verdana"/>
          <w:color w:val="000000" w:themeColor="text1" w:themeTint="FF" w:themeShade="FF"/>
        </w:rPr>
        <w:t>Designed and automated quarterly report generation and custom on-demand reports for analysts</w:t>
      </w:r>
    </w:p>
    <w:p w:rsidR="3EA1233F" w:rsidP="3EA1233F" w:rsidRDefault="3EA1233F" w14:paraId="447A04CF" w14:textId="51E0E678">
      <w:pPr>
        <w:shd w:val="clear" w:color="auto" w:fill="FFFFFF" w:themeFill="background1"/>
        <w:spacing w:before="40" w:beforeAutospacing="off" w:after="120" w:afterAutospacing="off" w:line="100" w:lineRule="atLeast"/>
        <w:ind w:left="288" w:firstLine="288"/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</w:pPr>
      <w:r w:rsidRPr="3EA1233F" w:rsidR="3EA123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"/>
        </w:rPr>
        <w:t>◦</w:t>
      </w:r>
      <w:r w:rsidRPr="3EA1233F" w:rsidR="3EA1233F">
        <w:rPr>
          <w:rFonts w:ascii="Verdana" w:hAnsi="Verdana" w:eastAsia="Verdana" w:cs="Verdana"/>
          <w:noProof w:val="0"/>
          <w:color w:val="FFFFFF" w:themeColor="background1" w:themeTint="FF" w:themeShade="FF"/>
          <w:sz w:val="18"/>
          <w:szCs w:val="18"/>
          <w:lang w:val="en"/>
        </w:rPr>
        <w:t xml:space="preserve"> </w:t>
      </w:r>
      <w:r w:rsidRPr="3EA1233F" w:rsidR="3EA1233F">
        <w:rPr>
          <w:rFonts w:ascii="Verdana" w:hAnsi="Verdana" w:eastAsia="Roboto" w:cs="Verdana"/>
          <w:color w:val="000000" w:themeColor="text1" w:themeTint="FF" w:themeShade="FF"/>
        </w:rPr>
        <w:t xml:space="preserve">Java / J2EE on Windows 2K Server &amp; clients, JBoss, Tomcat and MS SQL Server with JSP, JavaScript, </w:t>
      </w:r>
      <w:r>
        <w:tab/>
      </w:r>
      <w:r>
        <w:tab/>
      </w:r>
      <w:r>
        <w:tab/>
      </w:r>
      <w:r w:rsidRPr="3EA1233F" w:rsidR="3EA1233F">
        <w:rPr>
          <w:rFonts w:ascii="Verdana" w:hAnsi="Verdana" w:eastAsia="Roboto" w:cs="Verdana"/>
          <w:color w:val="000000" w:themeColor="text1" w:themeTint="FF" w:themeShade="FF"/>
        </w:rPr>
        <w:t>Eclipse IDE, MS VSS, MS Excel, Crystal Reports; C# / .NET</w:t>
      </w:r>
    </w:p>
    <w:p w:rsidR="3EA1233F" w:rsidRDefault="3EA1233F" w14:paraId="6B06F7C9" w14:textId="53405B7D">
      <w:r>
        <w:br w:type="page"/>
      </w:r>
    </w:p>
    <w:p w:rsidR="005B72A4" w:rsidP="3EA1233F" w:rsidRDefault="00AC6F70" w14:paraId="6A3F0C55" w14:textId="0E02370B">
      <w:pPr>
        <w:shd w:val="clear" w:color="auto" w:fill="FFFFFF" w:themeFill="background1"/>
        <w:tabs>
          <w:tab w:val="left" w:leader="none" w:pos="8280"/>
        </w:tabs>
        <w:spacing w:before="0" w:after="120" w:afterAutospacing="off" w:line="100" w:lineRule="atLeast"/>
        <w:ind w:right="0"/>
        <w:rPr>
          <w:rFonts w:ascii="Verdana" w:hAnsi="Verdana" w:eastAsia="Roboto" w:cs="Verdana"/>
          <w:color w:val="000000"/>
        </w:rPr>
      </w:pPr>
      <w:r w:rsidRPr="3EA1233F" w:rsidR="3EA1233F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>Lead Systems Architect, Developer &amp; Support | MYBv (WiredFlyer) Austin TX</w:t>
      </w:r>
      <w:r>
        <w:tab/>
      </w:r>
      <w:r w:rsidRPr="3EA1233F" w:rsidR="3EA1233F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>2000–2005</w:t>
      </w:r>
    </w:p>
    <w:p w:rsidR="005B72A4" w:rsidP="3EA1233F" w:rsidRDefault="00AC6F70" w14:paraId="4986C6A4" w14:textId="11DC23B2">
      <w:pPr>
        <w:pStyle w:val="Normal"/>
        <w:tabs>
          <w:tab w:val="left" w:leader="none" w:pos="8280"/>
        </w:tabs>
        <w:spacing w:before="0" w:after="120" w:afterAutospacing="off" w:line="100" w:lineRule="atLeast"/>
        <w:ind w:right="0"/>
        <w:rPr>
          <w:rFonts w:ascii="Verdana" w:hAnsi="Verdana" w:eastAsia="Verdana" w:cs="Verdana"/>
          <w:noProof w:val="0"/>
          <w:color w:val="auto"/>
          <w:sz w:val="18"/>
          <w:szCs w:val="18"/>
          <w:lang w:val="en"/>
        </w:rPr>
      </w:pPr>
      <w:r w:rsidRPr="3EA1233F" w:rsidR="3EA1233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"/>
        </w:rPr>
        <w:t>Lead software architect, designer and programmer for a Web-based database- and graphics-driven vacation package marketing and re-branding reseller site. Company since sold to Tramax Travel Industry in 2005.</w:t>
      </w:r>
    </w:p>
    <w:p w:rsidR="005B72A4" w:rsidP="3EA1233F" w:rsidRDefault="00AC6F70" w14:paraId="322CCDBF" w14:textId="6A15C7EE">
      <w:pPr>
        <w:pStyle w:val="Normal"/>
        <w:tabs>
          <w:tab w:val="left" w:leader="none" w:pos="450"/>
        </w:tabs>
        <w:bidi w:val="0"/>
        <w:spacing w:before="0" w:after="120" w:afterAutospacing="off" w:line="100" w:lineRule="atLeast"/>
        <w:ind w:left="0" w:firstLine="288"/>
        <w:rPr>
          <w:rFonts w:ascii="Verdana" w:hAnsi="Verdana" w:eastAsia="Verdana" w:cs="Verdana"/>
          <w:noProof w:val="0"/>
          <w:sz w:val="18"/>
          <w:szCs w:val="18"/>
          <w:lang w:val="en"/>
        </w:rPr>
      </w:pPr>
      <w:r w:rsidRPr="3EA1233F" w:rsidR="3EA1233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"/>
        </w:rPr>
        <w:t>•</w:t>
      </w:r>
      <w:r w:rsidRPr="3EA1233F" w:rsidR="3EA1233F">
        <w:rPr>
          <w:rFonts w:ascii="Verdana" w:hAnsi="Verdana" w:eastAsia="Verdana" w:cs="Verdana"/>
          <w:noProof w:val="0"/>
          <w:color w:val="FFFFFF" w:themeColor="background1" w:themeTint="FF" w:themeShade="FF"/>
          <w:sz w:val="18"/>
          <w:szCs w:val="18"/>
          <w:lang w:val="en"/>
        </w:rPr>
        <w:t xml:space="preserve"> </w:t>
      </w:r>
      <w:r w:rsidRPr="3EA1233F" w:rsidR="3EA1233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"/>
        </w:rPr>
        <w:t>Responsible for redesigning existing Windows 2K/ASP.NET system to LAMP; converted static data to</w:t>
      </w:r>
      <w:r>
        <w:br/>
      </w:r>
      <w:r>
        <w:tab/>
      </w:r>
      <w:r w:rsidRPr="3EA1233F" w:rsidR="3EA1233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"/>
        </w:rPr>
        <w:t>database-driven dynamic model capable of generating over 10k unique pages; built a suite of robust</w:t>
      </w:r>
      <w:r>
        <w:br/>
      </w:r>
      <w:r>
        <w:tab/>
      </w:r>
      <w:r w:rsidRPr="3EA1233F" w:rsidR="3EA1233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"/>
        </w:rPr>
        <w:t>back-end administration tools which allowed for complete site customization for owners and clients</w:t>
      </w:r>
    </w:p>
    <w:p w:rsidR="005B72A4" w:rsidP="3EA1233F" w:rsidRDefault="00AC6F70" w14:paraId="074B230D" w14:textId="51A1D4C9">
      <w:pPr>
        <w:pStyle w:val="Normal"/>
        <w:tabs>
          <w:tab w:val="left" w:leader="none" w:pos="450"/>
        </w:tabs>
        <w:bidi w:val="0"/>
        <w:spacing w:before="0" w:after="0" w:afterAutospacing="off" w:line="100" w:lineRule="atLeast"/>
        <w:ind w:left="0" w:firstLine="288"/>
        <w:rPr>
          <w:rFonts w:ascii="Verdana" w:hAnsi="Verdana" w:eastAsia="Verdana" w:cs="Verdana"/>
          <w:noProof w:val="0"/>
          <w:sz w:val="18"/>
          <w:szCs w:val="18"/>
          <w:lang w:val="en"/>
        </w:rPr>
      </w:pPr>
      <w:r w:rsidRPr="3EA1233F" w:rsidR="3EA1233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"/>
        </w:rPr>
        <w:t>•</w:t>
      </w:r>
      <w:r w:rsidRPr="3EA1233F" w:rsidR="3EA1233F">
        <w:rPr>
          <w:rFonts w:ascii="Verdana" w:hAnsi="Verdana" w:eastAsia="Verdana" w:cs="Verdana"/>
          <w:noProof w:val="0"/>
          <w:color w:val="FFFFFF" w:themeColor="background1" w:themeTint="FF" w:themeShade="FF"/>
          <w:sz w:val="18"/>
          <w:szCs w:val="18"/>
          <w:lang w:val="en"/>
        </w:rPr>
        <w:t xml:space="preserve"> </w:t>
      </w:r>
      <w:r w:rsidRPr="3EA1233F" w:rsidR="3EA1233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"/>
        </w:rPr>
        <w:t>Drove online vs. in-store sales from 9% of $5MIL in 1999 to 56% of $8.5MIL in 2004; grew client base</w:t>
      </w:r>
      <w:r>
        <w:br/>
      </w:r>
      <w:r>
        <w:tab/>
      </w:r>
      <w:r w:rsidRPr="3EA1233F" w:rsidR="3EA1233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en"/>
        </w:rPr>
        <w:t>from single digits to over 150 in four years; increased site visits from 500k in 2001 to over 2MIL in 2005</w:t>
      </w:r>
    </w:p>
    <w:p w:rsidR="005B72A4" w:rsidP="3EA1233F" w:rsidRDefault="70043F38" w14:paraId="1EA372A4" w14:textId="11EE89F0">
      <w:pPr>
        <w:shd w:val="clear" w:color="auto" w:fill="FFFFFF" w:themeFill="background1"/>
        <w:spacing w:before="40" w:beforeAutospacing="off" w:after="120" w:afterAutospacing="off" w:line="100" w:lineRule="atLeast"/>
        <w:ind w:left="288" w:firstLine="288"/>
        <w:rPr>
          <w:rStyle w:val="DefaultParagraphFont0"/>
          <w:rFonts w:ascii="Verdana" w:hAnsi="Verdana" w:eastAsia="Roboto" w:cs="Verdana"/>
          <w:b w:val="1"/>
          <w:bCs w:val="1"/>
          <w:color w:val="000000"/>
        </w:rPr>
      </w:pPr>
      <w:r w:rsidRPr="3EA1233F" w:rsidR="3EA1233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"/>
        </w:rPr>
        <w:t>◦</w:t>
      </w:r>
      <w:r w:rsidRPr="3EA1233F" w:rsidR="3EA1233F">
        <w:rPr>
          <w:rFonts w:ascii="Verdana" w:hAnsi="Verdana" w:eastAsia="Verdana" w:cs="Verdana"/>
          <w:noProof w:val="0"/>
          <w:color w:val="FFFFFF" w:themeColor="background1" w:themeTint="FF" w:themeShade="FF"/>
          <w:sz w:val="18"/>
          <w:szCs w:val="18"/>
          <w:lang w:val="en"/>
        </w:rPr>
        <w:t xml:space="preserve"> </w:t>
      </w:r>
      <w:r w:rsidRPr="3EA1233F" w:rsidR="3EA1233F">
        <w:rPr>
          <w:rFonts w:ascii="Verdana" w:hAnsi="Verdana" w:eastAsia="Roboto" w:cs="Verdana"/>
          <w:color w:val="000000" w:themeColor="text1" w:themeTint="FF" w:themeShade="FF"/>
        </w:rPr>
        <w:t>Intel / Linux with Apache, MySQL, PHP, Perl, ImageMagick, RSS/Atom</w:t>
      </w:r>
    </w:p>
    <w:p w:rsidR="005B72A4" w:rsidRDefault="00AC6F70" w14:paraId="7C47AA2A" w14:textId="77777777">
      <w:pPr>
        <w:spacing w:before="80" w:after="160" w:line="100" w:lineRule="atLeast"/>
        <w:ind w:right="240"/>
        <w:rPr>
          <w:rFonts w:ascii="Verdana" w:hAnsi="Verdana" w:eastAsia="Roboto" w:cs="Verdana"/>
          <w:color w:val="000000"/>
        </w:rPr>
      </w:pPr>
      <w:bookmarkStart w:name="Bookmark3" w:id="2104598353"/>
      <w:r w:rsidRPr="4C440694" w:rsidR="4C440694">
        <w:rPr>
          <w:rFonts w:ascii="Garamond" w:hAnsi="Garamond" w:eastAsia="Roboto" w:cs="Garamond"/>
          <w:b w:val="1"/>
          <w:bCs w:val="1"/>
          <w:color w:val="000000" w:themeColor="text1" w:themeTint="FF" w:themeShade="FF"/>
          <w:sz w:val="28"/>
          <w:szCs w:val="28"/>
        </w:rPr>
        <w:t>Education &amp; Certifications</w:t>
      </w:r>
      <w:bookmarkEnd w:id="2104598353"/>
    </w:p>
    <w:p w:rsidR="005B72A4" w:rsidP="3EA1233F" w:rsidRDefault="00AC6F70" w14:paraId="0970E620" w14:textId="72B9D3C7">
      <w:pPr>
        <w:shd w:val="clear" w:color="auto" w:fill="FFFFFF" w:themeFill="background1"/>
        <w:tabs>
          <w:tab w:val="left" w:pos="417"/>
        </w:tabs>
        <w:spacing w:before="0" w:after="120" w:afterAutospacing="off" w:line="100" w:lineRule="atLeast"/>
        <w:ind w:left="288" w:right="0"/>
        <w:rPr>
          <w:rFonts w:ascii="Verdana" w:hAnsi="Verdana" w:eastAsia="Roboto" w:cs="Verdana"/>
          <w:color w:val="000000"/>
        </w:rPr>
      </w:pPr>
      <w:r w:rsidRPr="3EA1233F" w:rsidR="3EA1233F">
        <w:rPr>
          <w:rFonts w:ascii="Verdana" w:hAnsi="Verdana" w:eastAsia="Roboto" w:cs="Verdana"/>
          <w:color w:val="000000" w:themeColor="text1" w:themeTint="FF" w:themeShade="FF"/>
        </w:rPr>
        <w:t xml:space="preserve">M.Eng. Computer Science – School of Engineering, Cornell University, Ithaca NY </w:t>
      </w:r>
      <w:r>
        <w:br/>
      </w:r>
      <w:r w:rsidRPr="3EA1233F" w:rsidR="3EA1233F">
        <w:rPr>
          <w:rFonts w:ascii="Verdana" w:hAnsi="Verdana" w:eastAsia="Roboto" w:cs="Verdana"/>
          <w:color w:val="000000" w:themeColor="text1" w:themeTint="FF" w:themeShade="FF"/>
        </w:rPr>
        <w:t>Focus in Programming Languages, Networking, and Highly-Available Fault-Tolerant Distributed Systems</w:t>
      </w:r>
    </w:p>
    <w:p w:rsidR="005B72A4" w:rsidP="3EA1233F" w:rsidRDefault="00AC6F70" w14:paraId="3D079BEA" w14:textId="394A2308">
      <w:pPr>
        <w:shd w:val="clear" w:color="auto" w:fill="FFFFFF" w:themeFill="background1"/>
        <w:tabs>
          <w:tab w:val="left" w:pos="417"/>
        </w:tabs>
        <w:spacing w:before="0" w:after="120" w:afterAutospacing="off" w:line="100" w:lineRule="atLeast"/>
        <w:ind w:left="288" w:right="0"/>
        <w:rPr>
          <w:rFonts w:ascii="Verdana" w:hAnsi="Verdana" w:eastAsia="Roboto" w:cs="Roboto"/>
          <w:color w:val="000000"/>
        </w:rPr>
      </w:pPr>
      <w:r w:rsidRPr="3EA1233F" w:rsidR="3EA1233F">
        <w:rPr>
          <w:rFonts w:ascii="Verdana" w:hAnsi="Verdana" w:eastAsia="Roboto" w:cs="Verdana"/>
          <w:color w:val="000000" w:themeColor="text1" w:themeTint="FF" w:themeShade="FF"/>
        </w:rPr>
        <w:t>B.S Computer Science – SUNY Plattsburgh, Plattsburgh NY</w:t>
      </w:r>
      <w:r>
        <w:br/>
      </w:r>
      <w:r w:rsidRPr="3EA1233F" w:rsidR="3EA1233F">
        <w:rPr>
          <w:rFonts w:ascii="Verdana" w:hAnsi="Verdana" w:eastAsia="Roboto" w:cs="Verdana"/>
          <w:color w:val="000000" w:themeColor="text1" w:themeTint="FF" w:themeShade="FF"/>
        </w:rPr>
        <w:t>Minors in Math and English</w:t>
      </w:r>
    </w:p>
    <w:p w:rsidR="005B72A4" w:rsidP="70043F38" w:rsidRDefault="00AC6F70" w14:paraId="5DAB6C7B" w14:textId="77777777">
      <w:pPr>
        <w:tabs>
          <w:tab w:val="left" w:pos="430"/>
        </w:tabs>
        <w:spacing w:line="100" w:lineRule="atLeast"/>
        <w:ind w:firstLine="288"/>
        <w:rPr>
          <w:rFonts w:ascii="Verdana" w:hAnsi="Verdana" w:eastAsia="Roboto" w:cs="Roboto"/>
          <w:color w:val="000000"/>
          <w:sz w:val="4"/>
          <w:szCs w:val="4"/>
        </w:rPr>
      </w:pPr>
      <w:r w:rsidRPr="27D99D2C" w:rsidR="27D99D2C">
        <w:rPr>
          <w:rFonts w:ascii="Verdana" w:hAnsi="Verdana" w:eastAsia="Roboto" w:cs="Roboto"/>
          <w:color w:val="000000" w:themeColor="text1" w:themeTint="FF" w:themeShade="FF"/>
        </w:rPr>
        <w:t>CISSP (2007-2014), ISSA (2006-current), OWASP (2008-2014)</w:t>
      </w:r>
    </w:p>
    <w:p w:rsidR="005B72A4" w:rsidP="70043F38" w:rsidRDefault="70043F38" w14:paraId="2FF0B73B" w14:textId="77777777">
      <w:pPr>
        <w:shd w:val="clear" w:color="auto" w:fill="FFFFFF" w:themeFill="background1"/>
        <w:tabs>
          <w:tab w:val="left" w:pos="417"/>
        </w:tabs>
        <w:spacing w:before="160" w:after="160" w:line="100" w:lineRule="atLeast"/>
        <w:ind w:right="0"/>
        <w:rPr>
          <w:rStyle w:val="DefaultParagraphFont0"/>
          <w:rFonts w:ascii="Verdana" w:hAnsi="Verdana" w:eastAsia="Roboto" w:cs="Verdana"/>
          <w:b w:val="1"/>
          <w:bCs w:val="1"/>
          <w:color w:val="000000"/>
        </w:rPr>
      </w:pPr>
      <w:bookmarkStart w:name="Bookmark6" w:id="743209067"/>
      <w:r w:rsidRPr="4C440694" w:rsidR="4C440694">
        <w:rPr>
          <w:rFonts w:ascii="Garamond" w:hAnsi="Garamond" w:eastAsia="Roboto" w:cs="Garamond"/>
          <w:b w:val="1"/>
          <w:bCs w:val="1"/>
          <w:color w:val="000000" w:themeColor="text1" w:themeTint="FF" w:themeShade="FF"/>
          <w:sz w:val="28"/>
          <w:szCs w:val="28"/>
        </w:rPr>
        <w:t>Technology Summary</w:t>
      </w:r>
      <w:bookmarkEnd w:id="743209067"/>
    </w:p>
    <w:p w:rsidR="005B72A4" w:rsidP="70043F38" w:rsidRDefault="00AC6F70" w14:paraId="34DC3A5E" w14:textId="6AE7DAB9">
      <w:pPr>
        <w:spacing w:line="100" w:lineRule="atLeast"/>
        <w:ind w:left="288"/>
        <w:rPr>
          <w:rStyle w:val="DefaultParagraphFont0"/>
          <w:rFonts w:ascii="Verdana" w:hAnsi="Verdana" w:eastAsia="Roboto" w:cs="Verdana"/>
          <w:b w:val="1"/>
          <w:bCs w:val="1"/>
          <w:color w:val="000000"/>
        </w:rPr>
      </w:pPr>
      <w:r w:rsidRPr="27D99D2C" w:rsidR="27D99D2C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>Languages</w:t>
      </w:r>
      <w:r w:rsidRPr="27D99D2C" w:rsidR="27D99D2C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>:</w:t>
      </w:r>
      <w:r w:rsidRPr="27D99D2C" w:rsidR="27D99D2C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 xml:space="preserve"> </w:t>
      </w:r>
      <w:r w:rsidRPr="27D99D2C" w:rsidR="27D99D2C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>PHP, Perl, Python, JavaScript / jQuery, Java / J2EE, C, C#, Unix shell (bash, csh, ksh, etc.), ML/SML, Lisp/Scheme, Erlang, Prolog, Ada, BASIC, Pascal, REXX, misc. assembly</w:t>
      </w:r>
    </w:p>
    <w:p w:rsidR="005B72A4" w:rsidP="70043F38" w:rsidRDefault="00AC6F70" w14:paraId="2832CDFF" w14:textId="6B76C7C4">
      <w:pPr>
        <w:spacing w:line="100" w:lineRule="atLeast"/>
        <w:ind w:left="288"/>
        <w:rPr>
          <w:rStyle w:val="DefaultParagraphFont0"/>
          <w:rFonts w:ascii="Verdana" w:hAnsi="Verdana" w:eastAsia="Roboto" w:cs="Verdana"/>
          <w:b w:val="1"/>
          <w:bCs w:val="1"/>
          <w:color w:val="000000"/>
        </w:rPr>
      </w:pPr>
      <w:r w:rsidRPr="27D99D2C" w:rsidR="27D99D2C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>Operating Systems</w:t>
      </w:r>
      <w:r w:rsidRPr="27D99D2C" w:rsidR="27D99D2C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 xml:space="preserve">: Linux (CentOS, Ubuntu, Debian/Kali, RedHat/Fedora, Raspbian), Unix (SunOS / Solaris, AIX, Tru64, Sys V/88), Windows (DOS to Win10), Mac OS, VirtualBox / VMWare ESX, Berkeley BSD, FreeBSD, </w:t>
      </w:r>
      <w:r>
        <w:tab/>
      </w:r>
      <w:r w:rsidRPr="27D99D2C" w:rsidR="27D99D2C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>ConvexOS, DEC VMS / RSX-11 / RT-11</w:t>
      </w:r>
    </w:p>
    <w:p w:rsidR="005B72A4" w:rsidP="70043F38" w:rsidRDefault="00AC6F70" w14:paraId="57A36621" w14:textId="2057CFCA">
      <w:pPr>
        <w:spacing w:line="100" w:lineRule="atLeast"/>
        <w:ind w:left="288"/>
        <w:rPr>
          <w:rStyle w:val="DefaultParagraphFont0"/>
          <w:rFonts w:ascii="Verdana" w:hAnsi="Verdana" w:eastAsia="Roboto" w:cs="Verdana"/>
          <w:b w:val="1"/>
          <w:bCs w:val="1"/>
          <w:color w:val="000000"/>
        </w:rPr>
      </w:pPr>
      <w:r w:rsidRPr="27D99D2C" w:rsidR="27D99D2C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>Platforms</w:t>
      </w:r>
      <w:r w:rsidRPr="27D99D2C" w:rsidR="27D99D2C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>: Intel, DEC Alpha, Raspberry Pi, Mac, Motorola 88k, Sun SPARC, Convex, RS/6000, PDP-11/24 &amp; 34, DEC VAX</w:t>
      </w:r>
    </w:p>
    <w:p w:rsidR="005B72A4" w:rsidP="70043F38" w:rsidRDefault="00AC6F70" w14:paraId="6A44B1B1" w14:textId="62E5686E">
      <w:pPr>
        <w:spacing w:line="100" w:lineRule="atLeast"/>
        <w:ind w:left="288"/>
        <w:rPr>
          <w:rStyle w:val="DefaultParagraphFont0"/>
          <w:rFonts w:ascii="Verdana" w:hAnsi="Verdana" w:eastAsia="Roboto" w:cs="Verdana"/>
          <w:b w:val="1"/>
          <w:bCs w:val="1"/>
          <w:color w:val="000000"/>
        </w:rPr>
      </w:pPr>
      <w:r w:rsidRPr="27D99D2C" w:rsidR="27D99D2C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>Web/Markup</w:t>
      </w:r>
      <w:r w:rsidRPr="27D99D2C" w:rsidR="27D99D2C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 xml:space="preserve">: </w:t>
      </w:r>
      <w:r w:rsidRPr="27D99D2C" w:rsidR="27D99D2C">
        <w:rPr>
          <w:rStyle w:val="DefaultParagraphFont0"/>
          <w:rFonts w:ascii="Verdana" w:hAnsi="Verdana" w:cs="Verdana"/>
          <w:color w:val="000000" w:themeColor="text1" w:themeTint="FF" w:themeShade="FF"/>
        </w:rPr>
        <w:t>HTML5 / XHTML, CSS3, RSS / Atom, AJAX, UML, XML / XSL / XSLT, WSDL, JSON / REST, SOAP</w:t>
      </w:r>
    </w:p>
    <w:p w:rsidR="005B72A4" w:rsidRDefault="00AC6F70" w14:paraId="592D7478" w14:textId="77777777">
      <w:pPr>
        <w:rPr>
          <w:rStyle w:val="DefaultParagraphFont0"/>
          <w:rFonts w:ascii="Verdana" w:hAnsi="Verdana" w:eastAsia="Roboto" w:cs="Verdana"/>
          <w:b/>
          <w:bCs/>
          <w:color w:val="000000"/>
        </w:rPr>
      </w:pPr>
      <w:r>
        <w:rPr>
          <w:rStyle w:val="DefaultParagraphFont0"/>
          <w:rFonts w:ascii="Verdana" w:hAnsi="Verdana" w:eastAsia="Roboto" w:cs="Verdana"/>
          <w:b/>
          <w:bCs/>
          <w:color w:val="000000"/>
        </w:rPr>
        <w:tab/>
      </w:r>
      <w:r>
        <w:rPr>
          <w:rStyle w:val="DefaultParagraphFont0"/>
          <w:rFonts w:ascii="Verdana" w:hAnsi="Verdana" w:eastAsia="Roboto" w:cs="Verdana"/>
          <w:b w:val="1"/>
          <w:bCs w:val="1"/>
          <w:color w:val="000000"/>
        </w:rPr>
        <w:t>Databases</w:t>
      </w:r>
      <w:r>
        <w:rPr>
          <w:rStyle w:val="DefaultParagraphFont0"/>
          <w:rFonts w:ascii="Verdana" w:hAnsi="Verdana" w:eastAsia="Roboto" w:cs="Verdana"/>
          <w:color w:val="000000"/>
        </w:rPr>
        <w:t>: MySQL 3.23-5.7, Oracle 7-8i, MS SQL Server 2000-2008, SQLite, Postgres 4.2-PostgreSQL 6, D</w:t>
      </w:r>
      <w:r>
        <w:rPr>
          <w:rStyle w:val="DefaultParagraphFont0"/>
          <w:rFonts w:ascii="Verdana" w:hAnsi="Verdana" w:eastAsia="Roboto" w:cs="Verdana"/>
          <w:color w:val="000000"/>
        </w:rPr>
        <w:t>B2</w:t>
      </w:r>
    </w:p>
    <w:p w:rsidR="005B72A4" w:rsidP="70043F38" w:rsidRDefault="00AC6F70" w14:paraId="01946BF3" w14:textId="33382134">
      <w:pPr>
        <w:pStyle w:val="BodyText"/>
        <w:spacing w:before="120" w:after="0" w:line="100" w:lineRule="atLeast"/>
        <w:ind w:left="288"/>
        <w:rPr>
          <w:rStyle w:val="DefaultParagraphFont0"/>
          <w:rFonts w:ascii="Verdana" w:hAnsi="Verdana" w:eastAsia="Roboto" w:cs="Verdana"/>
          <w:b w:val="1"/>
          <w:bCs w:val="1"/>
          <w:color w:val="000000"/>
        </w:rPr>
      </w:pPr>
      <w:r w:rsidRPr="27D99D2C" w:rsidR="27D99D2C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>Networking</w:t>
      </w:r>
      <w:r w:rsidRPr="27D99D2C" w:rsidR="27D99D2C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>: Full TCP/IP stack and services (HTTP, SMTP, FTP, POP/IMAP, SNMP, SMB etc.), socket UDP/TCP programming, hardware/software VPN</w:t>
      </w:r>
      <w:r w:rsidRPr="27D99D2C" w:rsidR="27D99D2C">
        <w:rPr>
          <w:rStyle w:val="DefaultParagraphFont0"/>
          <w:rFonts w:ascii="Verdana" w:hAnsi="Verdana" w:eastAsia="Roboto" w:cs="Verdana"/>
          <w:b w:val="1"/>
          <w:bCs w:val="1"/>
          <w:color w:val="000000" w:themeColor="text1" w:themeTint="FF" w:themeShade="FF"/>
        </w:rPr>
        <w:t xml:space="preserve">, </w:t>
      </w:r>
      <w:r w:rsidRPr="27D99D2C" w:rsidR="27D99D2C">
        <w:rPr>
          <w:rStyle w:val="DefaultParagraphFont0"/>
          <w:rFonts w:ascii="Verdana" w:hAnsi="Verdana" w:eastAsia="Roboto" w:cs="Verdana"/>
          <w:color w:val="000000" w:themeColor="text1" w:themeTint="FF" w:themeShade="FF"/>
        </w:rPr>
        <w:t>routers/firewalls/switches/WAP, monitored UPS</w:t>
      </w:r>
    </w:p>
    <w:p w:rsidR="005B72A4" w:rsidRDefault="00AC6F70" w14:paraId="4B9FC1C1" w14:textId="77777777">
      <w:pPr>
        <w:spacing w:line="100" w:lineRule="atLeast"/>
        <w:rPr>
          <w:rStyle w:val="DefaultParagraphFont0"/>
          <w:rFonts w:ascii="Verdana" w:hAnsi="Verdana" w:eastAsia="Roboto" w:cs="Verdana"/>
          <w:b/>
          <w:bCs/>
          <w:color w:val="000000"/>
        </w:rPr>
      </w:pPr>
      <w:r>
        <w:rPr>
          <w:rStyle w:val="DefaultParagraphFont0"/>
          <w:rFonts w:ascii="Verdana" w:hAnsi="Verdana" w:eastAsia="Roboto" w:cs="Verdana"/>
          <w:b/>
          <w:color w:val="000000"/>
        </w:rPr>
        <w:tab/>
      </w:r>
      <w:r w:rsidRPr="3EA1233F">
        <w:rPr>
          <w:rStyle w:val="DefaultParagraphFont0"/>
          <w:rFonts w:ascii="Verdana" w:hAnsi="Verdana" w:eastAsia="Roboto" w:cs="Verdana"/>
          <w:b w:val="1"/>
          <w:bCs w:val="1"/>
          <w:color w:val="000000"/>
        </w:rPr>
        <w:t>Quality Assurance &amp; Testing</w:t>
      </w:r>
      <w:r>
        <w:rPr>
          <w:rStyle w:val="DefaultParagraphFont0"/>
          <w:rFonts w:ascii="Verdana" w:hAnsi="Verdana" w:eastAsia="Roboto" w:cs="Verdana"/>
          <w:color w:val="000000"/>
        </w:rPr>
        <w:t>: NUnit, Python unittest, Log4j, JMeter, LoadRunner, HTTPerf</w:t>
      </w:r>
    </w:p>
    <w:sectPr w:rsidR="005B72A4">
      <w:pgSz w:w="12240" w:h="15840" w:orient="portrait"/>
      <w:pgMar w:top="720" w:right="720" w:bottom="720" w:left="720" w:header="720" w:footer="720" w:gutter="0"/>
      <w:cols w:space="720"/>
      <w:docGrid w:linePitch="600" w:charSpace="4505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adea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5bf8a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Verdana" w:hAnsi="Verdana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Verdana" w:hAnsi="Verdana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68393D9D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1" w16cid:durableId="1378893874">
    <w:abstractNumId w:val="3"/>
  </w:num>
  <w:num w:numId="2" w16cid:durableId="191312572">
    <w:abstractNumId w:val="0"/>
  </w:num>
  <w:num w:numId="3" w16cid:durableId="434516245">
    <w:abstractNumId w:val="1"/>
  </w:num>
  <w:num w:numId="4" w16cid:durableId="529683209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28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AB61589"/>
    <w:rsid w:val="005B72A4"/>
    <w:rsid w:val="06FCB2F6"/>
    <w:rsid w:val="0F294584"/>
    <w:rsid w:val="1043CE35"/>
    <w:rsid w:val="203EDC71"/>
    <w:rsid w:val="27D99D2C"/>
    <w:rsid w:val="2A67A332"/>
    <w:rsid w:val="2AB61589"/>
    <w:rsid w:val="3EA1233F"/>
    <w:rsid w:val="4998E660"/>
    <w:rsid w:val="4C440694"/>
    <w:rsid w:val="4C91E8E7"/>
    <w:rsid w:val="509807DE"/>
    <w:rsid w:val="59BB0810"/>
    <w:rsid w:val="60A1747E"/>
    <w:rsid w:val="6C5D4BAD"/>
    <w:rsid w:val="70043F38"/>
    <w:rsid w:val="77559F75"/>
    <w:rsid w:val="7A7C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1A4A9E66"/>
  <w15:chartTrackingRefBased/>
  <w15:docId w15:val="{298C6EA0-3E47-41C1-8F3D-8B1C1CFCD1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suppressAutoHyphens/>
      <w:spacing w:before="120" w:line="312" w:lineRule="auto"/>
      <w:ind w:right="300"/>
      <w:textAlignment w:val="baseline"/>
    </w:pPr>
    <w:rPr>
      <w:rFonts w:ascii="Merriweather" w:hAnsi="Merriweather" w:eastAsia="Merriweather" w:cs="Merriweather"/>
      <w:color w:val="666666"/>
      <w:kern w:val="1"/>
      <w:sz w:val="18"/>
      <w:szCs w:val="18"/>
      <w:lang w:val="en" w:eastAsia="hi-IN" w:bidi="hi-IN"/>
    </w:rPr>
  </w:style>
  <w:style w:type="paragraph" w:styleId="Heading1">
    <w:name w:val="heading 1"/>
    <w:basedOn w:val="Normal0"/>
    <w:next w:val="Normal"/>
    <w:qFormat/>
    <w:pPr>
      <w:numPr>
        <w:numId w:val="2"/>
      </w:numPr>
      <w:spacing w:before="600" w:line="100" w:lineRule="atLeast"/>
      <w:outlineLvl w:val="0"/>
    </w:pPr>
    <w:rPr>
      <w:rFonts w:ascii="Open Sans" w:hAnsi="Open Sans" w:eastAsia="Open Sans" w:cs="Open Sans"/>
      <w:b/>
      <w:color w:val="2079C7"/>
    </w:rPr>
  </w:style>
  <w:style w:type="paragraph" w:styleId="Heading2">
    <w:name w:val="heading 2"/>
    <w:basedOn w:val="Normal0"/>
    <w:next w:val="Normal"/>
    <w:qFormat/>
    <w:pPr>
      <w:keepNext/>
      <w:keepLines/>
      <w:numPr>
        <w:ilvl w:val="1"/>
        <w:numId w:val="2"/>
      </w:numPr>
      <w:spacing w:before="320" w:line="100" w:lineRule="atLeast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0"/>
    <w:next w:val="Normal"/>
    <w:qFormat/>
    <w:pPr>
      <w:keepNext/>
      <w:keepLines/>
      <w:numPr>
        <w:ilvl w:val="2"/>
        <w:numId w:val="2"/>
      </w:numPr>
      <w:spacing w:before="100" w:after="100" w:line="100" w:lineRule="atLeast"/>
      <w:outlineLvl w:val="2"/>
    </w:pPr>
    <w:rPr>
      <w:rFonts w:ascii="Open Sans" w:hAnsi="Open Sans" w:eastAsia="Open Sans" w:cs="Open Sans"/>
      <w:sz w:val="16"/>
      <w:szCs w:val="16"/>
    </w:rPr>
  </w:style>
  <w:style w:type="paragraph" w:styleId="Heading4">
    <w:name w:val="heading 4"/>
    <w:basedOn w:val="Normal0"/>
    <w:next w:val="Normal"/>
    <w:qFormat/>
    <w:pPr>
      <w:keepNext/>
      <w:keepLines/>
      <w:numPr>
        <w:ilvl w:val="3"/>
        <w:numId w:val="2"/>
      </w:numPr>
      <w:spacing w:before="160" w:line="100" w:lineRule="atLeast"/>
      <w:outlineLvl w:val="3"/>
    </w:pPr>
    <w:rPr>
      <w:rFonts w:ascii="Trebuchet MS" w:hAnsi="Trebuchet MS" w:eastAsia="Trebuchet MS" w:cs="Trebuchet MS"/>
      <w:sz w:val="22"/>
      <w:szCs w:val="22"/>
      <w:u w:val="single"/>
    </w:rPr>
  </w:style>
  <w:style w:type="paragraph" w:styleId="Heading5">
    <w:name w:val="heading 5"/>
    <w:basedOn w:val="Normal0"/>
    <w:next w:val="Normal"/>
    <w:qFormat/>
    <w:pPr>
      <w:keepNext/>
      <w:keepLines/>
      <w:numPr>
        <w:ilvl w:val="4"/>
        <w:numId w:val="2"/>
      </w:numPr>
      <w:spacing w:before="160" w:line="100" w:lineRule="atLeast"/>
      <w:outlineLvl w:val="4"/>
    </w:pPr>
    <w:rPr>
      <w:rFonts w:ascii="Trebuchet MS" w:hAnsi="Trebuchet MS" w:eastAsia="Trebuchet MS" w:cs="Trebuchet MS"/>
      <w:sz w:val="22"/>
      <w:szCs w:val="22"/>
    </w:rPr>
  </w:style>
  <w:style w:type="paragraph" w:styleId="Heading6">
    <w:name w:val="heading 6"/>
    <w:basedOn w:val="Normal0"/>
    <w:next w:val="Normal"/>
    <w:qFormat/>
    <w:pPr>
      <w:keepNext/>
      <w:keepLines/>
      <w:numPr>
        <w:ilvl w:val="5"/>
        <w:numId w:val="2"/>
      </w:numPr>
      <w:spacing w:before="160" w:line="100" w:lineRule="atLeast"/>
      <w:outlineLvl w:val="5"/>
    </w:pPr>
    <w:rPr>
      <w:rFonts w:ascii="Trebuchet MS" w:hAnsi="Trebuchet MS" w:eastAsia="Trebuchet MS" w:cs="Trebuchet MS"/>
      <w:i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</w:style>
  <w:style w:type="character" w:styleId="WW8Num1z1" w:customStyle="1">
    <w:name w:val="WW8Num1z1"/>
  </w:style>
  <w:style w:type="character" w:styleId="WW8Num1z2" w:customStyle="1">
    <w:name w:val="WW8Num1z2"/>
  </w:style>
  <w:style w:type="character" w:styleId="WW8Num1z3" w:customStyle="1">
    <w:name w:val="WW8Num1z3"/>
  </w:style>
  <w:style w:type="character" w:styleId="WW8Num1z4" w:customStyle="1">
    <w:name w:val="WW8Num1z4"/>
  </w:style>
  <w:style w:type="character" w:styleId="WW8Num1z5" w:customStyle="1">
    <w:name w:val="WW8Num1z5"/>
  </w:style>
  <w:style w:type="character" w:styleId="WW8Num1z6" w:customStyle="1">
    <w:name w:val="WW8Num1z6"/>
  </w:style>
  <w:style w:type="character" w:styleId="WW8Num1z7" w:customStyle="1">
    <w:name w:val="WW8Num1z7"/>
  </w:style>
  <w:style w:type="character" w:styleId="WW8Num1z8" w:customStyle="1">
    <w:name w:val="WW8Num1z8"/>
  </w:style>
  <w:style w:type="character" w:styleId="WW8Num2z0" w:customStyle="1">
    <w:name w:val="WW8Num2z0"/>
    <w:rPr>
      <w:rFonts w:ascii="Verdana" w:hAnsi="Verdana" w:cs="OpenSymbol"/>
    </w:rPr>
  </w:style>
  <w:style w:type="character" w:styleId="WW8Num2z1" w:customStyle="1">
    <w:name w:val="WW8Num2z1"/>
    <w:rPr>
      <w:rFonts w:ascii="OpenSymbol" w:hAnsi="OpenSymbol" w:cs="OpenSymbol"/>
    </w:rPr>
  </w:style>
  <w:style w:type="character" w:styleId="WW8Num2z3" w:customStyle="1">
    <w:name w:val="WW8Num2z3"/>
    <w:rPr>
      <w:rFonts w:ascii="Symbol" w:hAnsi="Symbol" w:cs="OpenSymbol"/>
    </w:rPr>
  </w:style>
  <w:style w:type="character" w:styleId="WW8Num3z0" w:customStyle="1">
    <w:name w:val="WW8Num3z0"/>
    <w:rPr>
      <w:rFonts w:ascii="Verdana" w:hAnsi="Verdana" w:cs="OpenSymbol"/>
    </w:rPr>
  </w:style>
  <w:style w:type="character" w:styleId="WW8Num3z1" w:customStyle="1">
    <w:name w:val="WW8Num3z1"/>
    <w:rPr>
      <w:rFonts w:ascii="OpenSymbol" w:hAnsi="OpenSymbol" w:cs="OpenSymbol"/>
    </w:rPr>
  </w:style>
  <w:style w:type="character" w:styleId="WW8Num3z3" w:customStyle="1">
    <w:name w:val="WW8Num3z3"/>
    <w:rPr>
      <w:rFonts w:ascii="Symbol" w:hAnsi="Symbol" w:cs="OpenSymbol"/>
    </w:rPr>
  </w:style>
  <w:style w:type="character" w:styleId="DefaultParagraphFont0" w:customStyle="1">
    <w:name w:val="Default Paragraph Font0"/>
  </w:style>
  <w:style w:type="character" w:styleId="ListLabel1" w:customStyle="1">
    <w:name w:val="ListLabel 1"/>
    <w:rPr>
      <w:rFonts w:eastAsia="Roboto" w:cs="Roboto"/>
      <w:sz w:val="24"/>
      <w:szCs w:val="24"/>
      <w:u w:val="none"/>
    </w:rPr>
  </w:style>
  <w:style w:type="character" w:styleId="ListLabel2" w:customStyle="1">
    <w:name w:val="ListLabel 2"/>
    <w:rPr>
      <w:u w:val="none"/>
    </w:rPr>
  </w:style>
  <w:style w:type="character" w:styleId="ListLabel3" w:customStyle="1">
    <w:name w:val="ListLabel 3"/>
    <w:rPr>
      <w:u w:val="none"/>
    </w:rPr>
  </w:style>
  <w:style w:type="character" w:styleId="ListLabel4" w:customStyle="1">
    <w:name w:val="ListLabel 4"/>
    <w:rPr>
      <w:u w:val="none"/>
    </w:rPr>
  </w:style>
  <w:style w:type="character" w:styleId="ListLabel5" w:customStyle="1">
    <w:name w:val="ListLabel 5"/>
    <w:rPr>
      <w:u w:val="none"/>
    </w:rPr>
  </w:style>
  <w:style w:type="character" w:styleId="ListLabel6" w:customStyle="1">
    <w:name w:val="ListLabel 6"/>
    <w:rPr>
      <w:u w:val="none"/>
    </w:rPr>
  </w:style>
  <w:style w:type="character" w:styleId="ListLabel7" w:customStyle="1">
    <w:name w:val="ListLabel 7"/>
    <w:rPr>
      <w:u w:val="none"/>
    </w:rPr>
  </w:style>
  <w:style w:type="character" w:styleId="ListLabel8" w:customStyle="1">
    <w:name w:val="ListLabel 8"/>
    <w:rPr>
      <w:u w:val="none"/>
    </w:rPr>
  </w:style>
  <w:style w:type="character" w:styleId="ListLabel9" w:customStyle="1">
    <w:name w:val="ListLabel 9"/>
    <w:rPr>
      <w:u w:val="none"/>
    </w:rPr>
  </w:style>
  <w:style w:type="character" w:styleId="ListLabel10" w:customStyle="1">
    <w:name w:val="ListLabel 10"/>
    <w:rPr>
      <w:rFonts w:eastAsia="Roboto" w:cs="Roboto"/>
      <w:sz w:val="24"/>
      <w:szCs w:val="24"/>
      <w:u w:val="none"/>
    </w:rPr>
  </w:style>
  <w:style w:type="character" w:styleId="ListLabel11" w:customStyle="1">
    <w:name w:val="ListLabel 11"/>
    <w:rPr>
      <w:u w:val="none"/>
    </w:rPr>
  </w:style>
  <w:style w:type="character" w:styleId="ListLabel12" w:customStyle="1">
    <w:name w:val="ListLabel 12"/>
    <w:rPr>
      <w:u w:val="none"/>
    </w:rPr>
  </w:style>
  <w:style w:type="character" w:styleId="ListLabel13" w:customStyle="1">
    <w:name w:val="ListLabel 13"/>
    <w:rPr>
      <w:u w:val="none"/>
    </w:rPr>
  </w:style>
  <w:style w:type="character" w:styleId="ListLabel14" w:customStyle="1">
    <w:name w:val="ListLabel 14"/>
    <w:rPr>
      <w:u w:val="none"/>
    </w:rPr>
  </w:style>
  <w:style w:type="character" w:styleId="ListLabel15" w:customStyle="1">
    <w:name w:val="ListLabel 15"/>
    <w:rPr>
      <w:u w:val="none"/>
    </w:rPr>
  </w:style>
  <w:style w:type="character" w:styleId="ListLabel16" w:customStyle="1">
    <w:name w:val="ListLabel 16"/>
    <w:rPr>
      <w:u w:val="none"/>
    </w:rPr>
  </w:style>
  <w:style w:type="character" w:styleId="ListLabel17" w:customStyle="1">
    <w:name w:val="ListLabel 17"/>
    <w:rPr>
      <w:u w:val="none"/>
    </w:rPr>
  </w:style>
  <w:style w:type="character" w:styleId="ListLabel18" w:customStyle="1">
    <w:name w:val="ListLabel 18"/>
    <w:rPr>
      <w:u w:val="none"/>
    </w:rPr>
  </w:style>
  <w:style w:type="character" w:styleId="ListLabel19" w:customStyle="1">
    <w:name w:val="ListLabel 19"/>
    <w:rPr>
      <w:rFonts w:eastAsia="Roboto" w:cs="Roboto"/>
      <w:sz w:val="24"/>
      <w:szCs w:val="24"/>
      <w:u w:val="none"/>
    </w:rPr>
  </w:style>
  <w:style w:type="character" w:styleId="ListLabel20" w:customStyle="1">
    <w:name w:val="ListLabel 20"/>
    <w:rPr>
      <w:u w:val="none"/>
    </w:rPr>
  </w:style>
  <w:style w:type="character" w:styleId="ListLabel21" w:customStyle="1">
    <w:name w:val="ListLabel 21"/>
    <w:rPr>
      <w:u w:val="none"/>
    </w:rPr>
  </w:style>
  <w:style w:type="character" w:styleId="ListLabel22" w:customStyle="1">
    <w:name w:val="ListLabel 22"/>
    <w:rPr>
      <w:u w:val="none"/>
    </w:rPr>
  </w:style>
  <w:style w:type="character" w:styleId="ListLabel23" w:customStyle="1">
    <w:name w:val="ListLabel 23"/>
    <w:rPr>
      <w:u w:val="none"/>
    </w:rPr>
  </w:style>
  <w:style w:type="character" w:styleId="ListLabel24" w:customStyle="1">
    <w:name w:val="ListLabel 24"/>
    <w:rPr>
      <w:u w:val="none"/>
    </w:rPr>
  </w:style>
  <w:style w:type="character" w:styleId="ListLabel25" w:customStyle="1">
    <w:name w:val="ListLabel 25"/>
    <w:rPr>
      <w:u w:val="none"/>
    </w:rPr>
  </w:style>
  <w:style w:type="character" w:styleId="ListLabel26" w:customStyle="1">
    <w:name w:val="ListLabel 26"/>
    <w:rPr>
      <w:u w:val="none"/>
    </w:rPr>
  </w:style>
  <w:style w:type="character" w:styleId="ListLabel27" w:customStyle="1">
    <w:name w:val="ListLabel 27"/>
    <w:rPr>
      <w:u w:val="none"/>
    </w:rPr>
  </w:style>
  <w:style w:type="character" w:styleId="ListLabel28" w:customStyle="1">
    <w:name w:val="ListLabel 28"/>
    <w:rPr>
      <w:rFonts w:ascii="Roboto" w:hAnsi="Roboto" w:eastAsia="Roboto" w:cs="Roboto"/>
      <w:sz w:val="24"/>
      <w:szCs w:val="24"/>
      <w:u w:val="none"/>
    </w:rPr>
  </w:style>
  <w:style w:type="character" w:styleId="ListLabel29" w:customStyle="1">
    <w:name w:val="ListLabel 29"/>
    <w:rPr>
      <w:u w:val="none"/>
    </w:rPr>
  </w:style>
  <w:style w:type="character" w:styleId="ListLabel30" w:customStyle="1">
    <w:name w:val="ListLabel 30"/>
    <w:rPr>
      <w:u w:val="none"/>
    </w:rPr>
  </w:style>
  <w:style w:type="character" w:styleId="ListLabel31" w:customStyle="1">
    <w:name w:val="ListLabel 31"/>
    <w:rPr>
      <w:u w:val="none"/>
    </w:rPr>
  </w:style>
  <w:style w:type="character" w:styleId="ListLabel32" w:customStyle="1">
    <w:name w:val="ListLabel 32"/>
    <w:rPr>
      <w:u w:val="none"/>
    </w:rPr>
  </w:style>
  <w:style w:type="character" w:styleId="ListLabel33" w:customStyle="1">
    <w:name w:val="ListLabel 33"/>
    <w:rPr>
      <w:u w:val="none"/>
    </w:rPr>
  </w:style>
  <w:style w:type="character" w:styleId="ListLabel34" w:customStyle="1">
    <w:name w:val="ListLabel 34"/>
    <w:rPr>
      <w:u w:val="none"/>
    </w:rPr>
  </w:style>
  <w:style w:type="character" w:styleId="ListLabel35" w:customStyle="1">
    <w:name w:val="ListLabel 35"/>
    <w:rPr>
      <w:u w:val="none"/>
    </w:rPr>
  </w:style>
  <w:style w:type="character" w:styleId="ListLabel36" w:customStyle="1">
    <w:name w:val="ListLabel 36"/>
    <w:rPr>
      <w:u w:val="none"/>
    </w:rPr>
  </w:style>
  <w:style w:type="character" w:styleId="ListLabel37" w:customStyle="1">
    <w:name w:val="ListLabel 37"/>
    <w:rPr>
      <w:rFonts w:eastAsia="Roboto" w:cs="Roboto"/>
      <w:sz w:val="24"/>
      <w:szCs w:val="24"/>
      <w:u w:val="none"/>
    </w:rPr>
  </w:style>
  <w:style w:type="character" w:styleId="ListLabel38" w:customStyle="1">
    <w:name w:val="ListLabel 38"/>
    <w:rPr>
      <w:u w:val="none"/>
    </w:rPr>
  </w:style>
  <w:style w:type="character" w:styleId="ListLabel39" w:customStyle="1">
    <w:name w:val="ListLabel 39"/>
    <w:rPr>
      <w:u w:val="none"/>
    </w:rPr>
  </w:style>
  <w:style w:type="character" w:styleId="ListLabel40" w:customStyle="1">
    <w:name w:val="ListLabel 40"/>
    <w:rPr>
      <w:u w:val="none"/>
    </w:rPr>
  </w:style>
  <w:style w:type="character" w:styleId="ListLabel41" w:customStyle="1">
    <w:name w:val="ListLabel 41"/>
    <w:rPr>
      <w:u w:val="none"/>
    </w:rPr>
  </w:style>
  <w:style w:type="character" w:styleId="ListLabel42" w:customStyle="1">
    <w:name w:val="ListLabel 42"/>
    <w:rPr>
      <w:u w:val="none"/>
    </w:rPr>
  </w:style>
  <w:style w:type="character" w:styleId="ListLabel43" w:customStyle="1">
    <w:name w:val="ListLabel 43"/>
    <w:rPr>
      <w:u w:val="none"/>
    </w:rPr>
  </w:style>
  <w:style w:type="character" w:styleId="ListLabel44" w:customStyle="1">
    <w:name w:val="ListLabel 44"/>
    <w:rPr>
      <w:u w:val="none"/>
    </w:rPr>
  </w:style>
  <w:style w:type="character" w:styleId="ListLabel45" w:customStyle="1">
    <w:name w:val="ListLabel 45"/>
    <w:rPr>
      <w:u w:val="none"/>
    </w:rPr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WWCharLFO1LVL1" w:customStyle="1">
    <w:name w:val="WW_CharLFO1LVL1"/>
    <w:rPr>
      <w:rFonts w:ascii="OpenSymbol" w:hAnsi="OpenSymbol" w:eastAsia="OpenSymbol" w:cs="OpenSymbol"/>
    </w:rPr>
  </w:style>
  <w:style w:type="character" w:styleId="WWCharLFO1LVL2" w:customStyle="1">
    <w:name w:val="WW_CharLFO1LVL2"/>
    <w:rPr>
      <w:u w:val="none"/>
    </w:rPr>
  </w:style>
  <w:style w:type="character" w:styleId="WWCharLFO1LVL3" w:customStyle="1">
    <w:name w:val="WW_CharLFO1LVL3"/>
    <w:rPr>
      <w:u w:val="none"/>
    </w:rPr>
  </w:style>
  <w:style w:type="character" w:styleId="WWCharLFO1LVL4" w:customStyle="1">
    <w:name w:val="WW_CharLFO1LVL4"/>
    <w:rPr>
      <w:u w:val="none"/>
    </w:rPr>
  </w:style>
  <w:style w:type="character" w:styleId="WWCharLFO1LVL5" w:customStyle="1">
    <w:name w:val="WW_CharLFO1LVL5"/>
    <w:rPr>
      <w:u w:val="none"/>
    </w:rPr>
  </w:style>
  <w:style w:type="character" w:styleId="WWCharLFO1LVL6" w:customStyle="1">
    <w:name w:val="WW_CharLFO1LVL6"/>
    <w:rPr>
      <w:u w:val="none"/>
    </w:rPr>
  </w:style>
  <w:style w:type="character" w:styleId="WWCharLFO1LVL7" w:customStyle="1">
    <w:name w:val="WW_CharLFO1LVL7"/>
    <w:rPr>
      <w:u w:val="none"/>
    </w:rPr>
  </w:style>
  <w:style w:type="character" w:styleId="WWCharLFO1LVL8" w:customStyle="1">
    <w:name w:val="WW_CharLFO1LVL8"/>
    <w:rPr>
      <w:u w:val="none"/>
    </w:rPr>
  </w:style>
  <w:style w:type="character" w:styleId="WWCharLFO1LVL9" w:customStyle="1">
    <w:name w:val="WW_CharLFO1LVL9"/>
    <w:rPr>
      <w:u w:val="none"/>
    </w:rPr>
  </w:style>
  <w:style w:type="character" w:styleId="WWCharLFO2LVL1" w:customStyle="1">
    <w:name w:val="WW_CharLFO2LVL1"/>
    <w:rPr>
      <w:rFonts w:eastAsia="Roboto" w:cs="Roboto"/>
      <w:sz w:val="24"/>
      <w:szCs w:val="24"/>
      <w:u w:val="none"/>
    </w:rPr>
  </w:style>
  <w:style w:type="character" w:styleId="WWCharLFO2LVL2" w:customStyle="1">
    <w:name w:val="WW_CharLFO2LVL2"/>
    <w:rPr>
      <w:u w:val="none"/>
    </w:rPr>
  </w:style>
  <w:style w:type="character" w:styleId="WWCharLFO2LVL3" w:customStyle="1">
    <w:name w:val="WW_CharLFO2LVL3"/>
    <w:rPr>
      <w:u w:val="none"/>
    </w:rPr>
  </w:style>
  <w:style w:type="character" w:styleId="WWCharLFO2LVL4" w:customStyle="1">
    <w:name w:val="WW_CharLFO2LVL4"/>
    <w:rPr>
      <w:u w:val="none"/>
    </w:rPr>
  </w:style>
  <w:style w:type="character" w:styleId="WWCharLFO2LVL5" w:customStyle="1">
    <w:name w:val="WW_CharLFO2LVL5"/>
    <w:rPr>
      <w:u w:val="none"/>
    </w:rPr>
  </w:style>
  <w:style w:type="character" w:styleId="WWCharLFO2LVL6" w:customStyle="1">
    <w:name w:val="WW_CharLFO2LVL6"/>
    <w:rPr>
      <w:u w:val="none"/>
    </w:rPr>
  </w:style>
  <w:style w:type="character" w:styleId="WWCharLFO2LVL7" w:customStyle="1">
    <w:name w:val="WW_CharLFO2LVL7"/>
    <w:rPr>
      <w:u w:val="none"/>
    </w:rPr>
  </w:style>
  <w:style w:type="character" w:styleId="WWCharLFO2LVL8" w:customStyle="1">
    <w:name w:val="WW_CharLFO2LVL8"/>
    <w:rPr>
      <w:u w:val="none"/>
    </w:rPr>
  </w:style>
  <w:style w:type="character" w:styleId="WWCharLFO2LVL9" w:customStyle="1">
    <w:name w:val="WW_CharLFO2LVL9"/>
    <w:rPr>
      <w:u w:val="none"/>
    </w:rPr>
  </w:style>
  <w:style w:type="character" w:styleId="WWCharLFO3LVL1" w:customStyle="1">
    <w:name w:val="WW_CharLFO3LVL1"/>
    <w:rPr>
      <w:rFonts w:eastAsia="Roboto" w:cs="Roboto"/>
      <w:sz w:val="24"/>
      <w:szCs w:val="24"/>
      <w:u w:val="none"/>
    </w:rPr>
  </w:style>
  <w:style w:type="character" w:styleId="WWCharLFO3LVL2" w:customStyle="1">
    <w:name w:val="WW_CharLFO3LVL2"/>
    <w:rPr>
      <w:u w:val="none"/>
    </w:rPr>
  </w:style>
  <w:style w:type="character" w:styleId="WWCharLFO3LVL3" w:customStyle="1">
    <w:name w:val="WW_CharLFO3LVL3"/>
    <w:rPr>
      <w:u w:val="none"/>
    </w:rPr>
  </w:style>
  <w:style w:type="character" w:styleId="WWCharLFO3LVL4" w:customStyle="1">
    <w:name w:val="WW_CharLFO3LVL4"/>
    <w:rPr>
      <w:u w:val="none"/>
    </w:rPr>
  </w:style>
  <w:style w:type="character" w:styleId="WWCharLFO3LVL5" w:customStyle="1">
    <w:name w:val="WW_CharLFO3LVL5"/>
    <w:rPr>
      <w:u w:val="none"/>
    </w:rPr>
  </w:style>
  <w:style w:type="character" w:styleId="WWCharLFO3LVL6" w:customStyle="1">
    <w:name w:val="WW_CharLFO3LVL6"/>
    <w:rPr>
      <w:u w:val="none"/>
    </w:rPr>
  </w:style>
  <w:style w:type="character" w:styleId="WWCharLFO3LVL7" w:customStyle="1">
    <w:name w:val="WW_CharLFO3LVL7"/>
    <w:rPr>
      <w:u w:val="none"/>
    </w:rPr>
  </w:style>
  <w:style w:type="character" w:styleId="WWCharLFO3LVL8" w:customStyle="1">
    <w:name w:val="WW_CharLFO3LVL8"/>
    <w:rPr>
      <w:u w:val="none"/>
    </w:rPr>
  </w:style>
  <w:style w:type="character" w:styleId="WWCharLFO3LVL9" w:customStyle="1">
    <w:name w:val="WW_CharLFO3LVL9"/>
    <w:rPr>
      <w:u w:val="none"/>
    </w:rPr>
  </w:style>
  <w:style w:type="character" w:styleId="WWCharLFO4LVL1" w:customStyle="1">
    <w:name w:val="WW_CharLFO4LVL1"/>
    <w:rPr>
      <w:rFonts w:ascii="OpenSymbol" w:hAnsi="OpenSymbol" w:eastAsia="OpenSymbol" w:cs="OpenSymbol"/>
    </w:rPr>
  </w:style>
  <w:style w:type="character" w:styleId="WWCharLFO4LVL2" w:customStyle="1">
    <w:name w:val="WW_CharLFO4LVL2"/>
    <w:rPr>
      <w:u w:val="none"/>
    </w:rPr>
  </w:style>
  <w:style w:type="character" w:styleId="WWCharLFO4LVL3" w:customStyle="1">
    <w:name w:val="WW_CharLFO4LVL3"/>
    <w:rPr>
      <w:u w:val="none"/>
    </w:rPr>
  </w:style>
  <w:style w:type="character" w:styleId="WWCharLFO4LVL4" w:customStyle="1">
    <w:name w:val="WW_CharLFO4LVL4"/>
    <w:rPr>
      <w:u w:val="none"/>
    </w:rPr>
  </w:style>
  <w:style w:type="character" w:styleId="WWCharLFO4LVL5" w:customStyle="1">
    <w:name w:val="WW_CharLFO4LVL5"/>
    <w:rPr>
      <w:u w:val="none"/>
    </w:rPr>
  </w:style>
  <w:style w:type="character" w:styleId="WWCharLFO4LVL6" w:customStyle="1">
    <w:name w:val="WW_CharLFO4LVL6"/>
    <w:rPr>
      <w:u w:val="none"/>
    </w:rPr>
  </w:style>
  <w:style w:type="character" w:styleId="WWCharLFO4LVL7" w:customStyle="1">
    <w:name w:val="WW_CharLFO4LVL7"/>
    <w:rPr>
      <w:u w:val="none"/>
    </w:rPr>
  </w:style>
  <w:style w:type="character" w:styleId="WWCharLFO4LVL8" w:customStyle="1">
    <w:name w:val="WW_CharLFO4LVL8"/>
    <w:rPr>
      <w:u w:val="none"/>
    </w:rPr>
  </w:style>
  <w:style w:type="character" w:styleId="WWCharLFO4LVL9" w:customStyle="1">
    <w:name w:val="WW_CharLFO4LVL9"/>
    <w:rPr>
      <w:u w:val="none"/>
    </w:rPr>
  </w:style>
  <w:style w:type="character" w:styleId="WWCharLFO5LVL1" w:customStyle="1">
    <w:name w:val="WW_CharLFO5LVL1"/>
    <w:rPr>
      <w:rFonts w:eastAsia="Roboto" w:cs="Roboto"/>
      <w:sz w:val="24"/>
      <w:szCs w:val="24"/>
      <w:u w:val="none"/>
    </w:rPr>
  </w:style>
  <w:style w:type="character" w:styleId="WWCharLFO5LVL2" w:customStyle="1">
    <w:name w:val="WW_CharLFO5LVL2"/>
    <w:rPr>
      <w:u w:val="none"/>
    </w:rPr>
  </w:style>
  <w:style w:type="character" w:styleId="WWCharLFO5LVL3" w:customStyle="1">
    <w:name w:val="WW_CharLFO5LVL3"/>
    <w:rPr>
      <w:u w:val="none"/>
    </w:rPr>
  </w:style>
  <w:style w:type="character" w:styleId="WWCharLFO5LVL4" w:customStyle="1">
    <w:name w:val="WW_CharLFO5LVL4"/>
    <w:rPr>
      <w:u w:val="none"/>
    </w:rPr>
  </w:style>
  <w:style w:type="character" w:styleId="WWCharLFO5LVL5" w:customStyle="1">
    <w:name w:val="WW_CharLFO5LVL5"/>
    <w:rPr>
      <w:u w:val="none"/>
    </w:rPr>
  </w:style>
  <w:style w:type="character" w:styleId="WWCharLFO5LVL6" w:customStyle="1">
    <w:name w:val="WW_CharLFO5LVL6"/>
    <w:rPr>
      <w:u w:val="none"/>
    </w:rPr>
  </w:style>
  <w:style w:type="character" w:styleId="WWCharLFO5LVL7" w:customStyle="1">
    <w:name w:val="WW_CharLFO5LVL7"/>
    <w:rPr>
      <w:u w:val="none"/>
    </w:rPr>
  </w:style>
  <w:style w:type="character" w:styleId="WWCharLFO5LVL8" w:customStyle="1">
    <w:name w:val="WW_CharLFO5LVL8"/>
    <w:rPr>
      <w:u w:val="none"/>
    </w:rPr>
  </w:style>
  <w:style w:type="character" w:styleId="WWCharLFO5LVL9" w:customStyle="1">
    <w:name w:val="WW_CharLFO5LVL9"/>
    <w:rPr>
      <w:u w:val="none"/>
    </w:rPr>
  </w:style>
  <w:style w:type="character" w:styleId="WWCharLFO7LVL1" w:customStyle="1">
    <w:name w:val="WW_CharLFO7LVL1"/>
    <w:rPr>
      <w:rFonts w:ascii="Verdana" w:hAnsi="Verdana" w:eastAsia="OpenSymbol" w:cs="OpenSymbol"/>
    </w:rPr>
  </w:style>
  <w:style w:type="character" w:styleId="WWCharLFO7LVL2" w:customStyle="1">
    <w:name w:val="WW_CharLFO7LVL2"/>
    <w:rPr>
      <w:rFonts w:ascii="OpenSymbol" w:hAnsi="OpenSymbol" w:eastAsia="OpenSymbol" w:cs="OpenSymbol"/>
    </w:rPr>
  </w:style>
  <w:style w:type="character" w:styleId="WWCharLFO7LVL3" w:customStyle="1">
    <w:name w:val="WW_CharLFO7LVL3"/>
    <w:rPr>
      <w:rFonts w:ascii="OpenSymbol" w:hAnsi="OpenSymbol" w:eastAsia="OpenSymbol" w:cs="OpenSymbol"/>
    </w:rPr>
  </w:style>
  <w:style w:type="character" w:styleId="WWCharLFO7LVL4" w:customStyle="1">
    <w:name w:val="WW_CharLFO7LVL4"/>
    <w:rPr>
      <w:rFonts w:ascii="OpenSymbol" w:hAnsi="OpenSymbol" w:eastAsia="OpenSymbol" w:cs="OpenSymbol"/>
    </w:rPr>
  </w:style>
  <w:style w:type="character" w:styleId="WWCharLFO7LVL5" w:customStyle="1">
    <w:name w:val="WW_CharLFO7LVL5"/>
    <w:rPr>
      <w:rFonts w:ascii="OpenSymbol" w:hAnsi="OpenSymbol" w:eastAsia="OpenSymbol" w:cs="OpenSymbol"/>
    </w:rPr>
  </w:style>
  <w:style w:type="character" w:styleId="WWCharLFO7LVL6" w:customStyle="1">
    <w:name w:val="WW_CharLFO7LVL6"/>
    <w:rPr>
      <w:rFonts w:ascii="OpenSymbol" w:hAnsi="OpenSymbol" w:eastAsia="OpenSymbol" w:cs="OpenSymbol"/>
    </w:rPr>
  </w:style>
  <w:style w:type="character" w:styleId="WWCharLFO7LVL7" w:customStyle="1">
    <w:name w:val="WW_CharLFO7LVL7"/>
    <w:rPr>
      <w:rFonts w:ascii="OpenSymbol" w:hAnsi="OpenSymbol" w:eastAsia="OpenSymbol" w:cs="OpenSymbol"/>
    </w:rPr>
  </w:style>
  <w:style w:type="character" w:styleId="WWCharLFO7LVL8" w:customStyle="1">
    <w:name w:val="WW_CharLFO7LVL8"/>
    <w:rPr>
      <w:rFonts w:ascii="OpenSymbol" w:hAnsi="OpenSymbol" w:eastAsia="OpenSymbol" w:cs="OpenSymbol"/>
    </w:rPr>
  </w:style>
  <w:style w:type="character" w:styleId="WWCharLFO7LVL9" w:customStyle="1">
    <w:name w:val="WW_CharLFO7LVL9"/>
    <w:rPr>
      <w:rFonts w:ascii="OpenSymbol" w:hAnsi="OpenSymbol" w:eastAsia="OpenSymbol" w:cs="OpenSymbol"/>
    </w:rPr>
  </w:style>
  <w:style w:type="character" w:styleId="WWCharLFO8LVL1" w:customStyle="1">
    <w:name w:val="WW_CharLFO8LVL1"/>
    <w:rPr>
      <w:rFonts w:ascii="Verdana" w:hAnsi="Verdana" w:eastAsia="OpenSymbol" w:cs="OpenSymbol"/>
    </w:rPr>
  </w:style>
  <w:style w:type="character" w:styleId="WWCharLFO8LVL2" w:customStyle="1">
    <w:name w:val="WW_CharLFO8LVL2"/>
    <w:rPr>
      <w:rFonts w:ascii="OpenSymbol" w:hAnsi="OpenSymbol" w:eastAsia="OpenSymbol" w:cs="OpenSymbol"/>
    </w:rPr>
  </w:style>
  <w:style w:type="character" w:styleId="WWCharLFO8LVL3" w:customStyle="1">
    <w:name w:val="WW_CharLFO8LVL3"/>
    <w:rPr>
      <w:rFonts w:ascii="OpenSymbol" w:hAnsi="OpenSymbol" w:eastAsia="OpenSymbol" w:cs="OpenSymbol"/>
    </w:rPr>
  </w:style>
  <w:style w:type="character" w:styleId="WWCharLFO8LVL4" w:customStyle="1">
    <w:name w:val="WW_CharLFO8LVL4"/>
    <w:rPr>
      <w:rFonts w:ascii="OpenSymbol" w:hAnsi="OpenSymbol" w:eastAsia="OpenSymbol" w:cs="OpenSymbol"/>
    </w:rPr>
  </w:style>
  <w:style w:type="character" w:styleId="WWCharLFO8LVL5" w:customStyle="1">
    <w:name w:val="WW_CharLFO8LVL5"/>
    <w:rPr>
      <w:rFonts w:ascii="OpenSymbol" w:hAnsi="OpenSymbol" w:eastAsia="OpenSymbol" w:cs="OpenSymbol"/>
    </w:rPr>
  </w:style>
  <w:style w:type="character" w:styleId="WWCharLFO8LVL6" w:customStyle="1">
    <w:name w:val="WW_CharLFO8LVL6"/>
    <w:rPr>
      <w:rFonts w:ascii="OpenSymbol" w:hAnsi="OpenSymbol" w:eastAsia="OpenSymbol" w:cs="OpenSymbol"/>
    </w:rPr>
  </w:style>
  <w:style w:type="character" w:styleId="WWCharLFO8LVL7" w:customStyle="1">
    <w:name w:val="WW_CharLFO8LVL7"/>
    <w:rPr>
      <w:rFonts w:ascii="OpenSymbol" w:hAnsi="OpenSymbol" w:eastAsia="OpenSymbol" w:cs="OpenSymbol"/>
    </w:rPr>
  </w:style>
  <w:style w:type="character" w:styleId="WWCharLFO8LVL8" w:customStyle="1">
    <w:name w:val="WW_CharLFO8LVL8"/>
    <w:rPr>
      <w:rFonts w:ascii="OpenSymbol" w:hAnsi="OpenSymbol" w:eastAsia="OpenSymbol" w:cs="OpenSymbol"/>
    </w:rPr>
  </w:style>
  <w:style w:type="character" w:styleId="WWCharLFO8LVL9" w:customStyle="1">
    <w:name w:val="WW_CharLFO8LVL9"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sz w:val="24"/>
    </w:rPr>
  </w:style>
  <w:style w:type="paragraph" w:styleId="Caption">
    <w:name w:val="caption"/>
    <w:basedOn w:val="Normal"/>
    <w:qFormat/>
    <w:pPr>
      <w:suppressLineNumbers/>
      <w:spacing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sz w:val="24"/>
    </w:rPr>
  </w:style>
  <w:style w:type="paragraph" w:styleId="Normal0" w:customStyle="1">
    <w:name w:val="Normal0"/>
    <w:pPr>
      <w:suppressAutoHyphens/>
      <w:spacing w:before="120" w:line="312" w:lineRule="auto"/>
      <w:ind w:right="300"/>
      <w:textAlignment w:val="baseline"/>
    </w:pPr>
    <w:rPr>
      <w:rFonts w:ascii="Merriweather" w:hAnsi="Merriweather" w:eastAsia="Merriweather" w:cs="Merriweather"/>
      <w:color w:val="666666"/>
      <w:kern w:val="1"/>
      <w:sz w:val="18"/>
      <w:szCs w:val="18"/>
      <w:lang w:val="en" w:eastAsia="hi-IN" w:bidi="hi-IN"/>
    </w:rPr>
  </w:style>
  <w:style w:type="paragraph" w:styleId="Title">
    <w:name w:val="Title"/>
    <w:basedOn w:val="Normal0"/>
    <w:next w:val="Normal"/>
    <w:qFormat/>
    <w:pPr>
      <w:spacing w:before="0" w:after="120" w:line="100" w:lineRule="atLeast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"/>
    <w:qFormat/>
    <w:pPr>
      <w:spacing w:before="0" w:line="276" w:lineRule="auto"/>
    </w:pPr>
    <w:rPr>
      <w:rFonts w:ascii="Open Sans" w:hAnsi="Open Sans" w:eastAsia="Open Sans" w:cs="Open Sans"/>
      <w:color w:val="00000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hyperlink" Target="https://linkedin.com/in/robvaughn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robvaughn.github.io/" TargetMode="External" Id="rId6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mailto:RobVaughn@gmail.com" TargetMode="External" Id="R0087f616be8046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 Vaughn</dc:creator>
  <keywords/>
  <lastModifiedBy>Rob Vaughn</lastModifiedBy>
  <revision>17</revision>
  <lastPrinted>2019-01-03T06:11:00.0000000Z</lastPrinted>
  <dcterms:created xsi:type="dcterms:W3CDTF">2023-10-09T22:29:34.5122527Z</dcterms:created>
  <dcterms:modified xsi:type="dcterms:W3CDTF">2023-10-28T04:50:54.4375236Z</dcterms:modified>
</coreProperties>
</file>